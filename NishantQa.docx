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B83D2" w14:textId="4ED1DDA3" w:rsidR="00FA5445" w:rsidRPr="003F492F" w:rsidRDefault="00E13E70" w:rsidP="00D34A47">
      <w:pPr>
        <w:jc w:val="right"/>
        <w:rPr>
          <w:rFonts w:ascii="Calibri" w:hAnsi="Calibri" w:cs="Calibri"/>
          <w:b/>
          <w:bCs/>
          <w:sz w:val="52"/>
          <w:szCs w:val="52"/>
        </w:rPr>
      </w:pPr>
      <w:r w:rsidRPr="003F492F">
        <w:rPr>
          <w:rFonts w:ascii="Calibri" w:hAnsi="Calibri" w:cs="Calibri"/>
          <w:b/>
          <w:bCs/>
          <w:noProof/>
          <w:sz w:val="52"/>
          <w:szCs w:val="52"/>
        </w:rPr>
        <w:t>Nishant Kumar</w:t>
      </w:r>
    </w:p>
    <w:p w14:paraId="60ACF544" w14:textId="0AC3D845" w:rsidR="00FA5445" w:rsidRPr="003F492F" w:rsidRDefault="00366362" w:rsidP="00D34A47">
      <w:pPr>
        <w:jc w:val="right"/>
        <w:rPr>
          <w:rFonts w:ascii="Calibri" w:hAnsi="Calibri" w:cs="Calibri"/>
          <w:sz w:val="28"/>
          <w:szCs w:val="28"/>
        </w:rPr>
      </w:pPr>
      <w:r w:rsidRPr="003F492F">
        <w:rPr>
          <w:rFonts w:ascii="Calibri" w:hAnsi="Calibri" w:cs="Calibri"/>
          <w:sz w:val="28"/>
          <w:szCs w:val="28"/>
        </w:rPr>
        <w:t>QA</w:t>
      </w:r>
      <w:r w:rsidR="00FA5445" w:rsidRPr="003F492F">
        <w:rPr>
          <w:rFonts w:ascii="Calibri" w:hAnsi="Calibri" w:cs="Calibri"/>
          <w:sz w:val="28"/>
          <w:szCs w:val="28"/>
        </w:rPr>
        <w:t xml:space="preserve"> Professional with 5+ </w:t>
      </w:r>
      <w:r w:rsidR="002401E5" w:rsidRPr="003F492F">
        <w:rPr>
          <w:rFonts w:ascii="Calibri" w:hAnsi="Calibri" w:cs="Calibri"/>
          <w:sz w:val="28"/>
          <w:szCs w:val="28"/>
        </w:rPr>
        <w:t xml:space="preserve">years </w:t>
      </w:r>
      <w:r w:rsidR="00FA5445" w:rsidRPr="003F492F">
        <w:rPr>
          <w:rFonts w:ascii="Calibri" w:hAnsi="Calibri" w:cs="Calibri"/>
          <w:sz w:val="28"/>
          <w:szCs w:val="28"/>
        </w:rPr>
        <w:t xml:space="preserve">of </w:t>
      </w:r>
      <w:r w:rsidR="00464081" w:rsidRPr="003F492F">
        <w:rPr>
          <w:rFonts w:ascii="Calibri" w:hAnsi="Calibri" w:cs="Calibri"/>
          <w:sz w:val="28"/>
          <w:szCs w:val="28"/>
        </w:rPr>
        <w:t>experience</w:t>
      </w:r>
    </w:p>
    <w:p w14:paraId="42E2F712" w14:textId="77777777" w:rsidR="00FA5445" w:rsidRPr="003F492F" w:rsidRDefault="00B53772" w:rsidP="00D34A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3F492F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HIGHLIGHTS</w:t>
      </w:r>
    </w:p>
    <w:p w14:paraId="7579057A" w14:textId="77777777" w:rsidR="003F492F" w:rsidRDefault="00FA5445" w:rsidP="00D34A47">
      <w:pPr>
        <w:pStyle w:val="ListParagraph"/>
        <w:numPr>
          <w:ilvl w:val="0"/>
          <w:numId w:val="20"/>
        </w:numPr>
        <w:contextualSpacing w:val="0"/>
        <w:jc w:val="both"/>
        <w:rPr>
          <w:rFonts w:ascii="Calibri" w:hAnsi="Calibri" w:cs="Calibri"/>
          <w:b/>
          <w:sz w:val="22"/>
          <w:szCs w:val="22"/>
        </w:rPr>
      </w:pPr>
      <w:r w:rsidRPr="003F492F">
        <w:rPr>
          <w:rFonts w:ascii="Calibri" w:hAnsi="Calibri" w:cs="Calibri"/>
          <w:b/>
          <w:sz w:val="22"/>
          <w:szCs w:val="22"/>
        </w:rPr>
        <w:t>Primary</w:t>
      </w:r>
      <w:r w:rsidR="00132C5F" w:rsidRPr="003F492F">
        <w:rPr>
          <w:rFonts w:ascii="Calibri" w:hAnsi="Calibri" w:cs="Calibri"/>
          <w:b/>
          <w:sz w:val="22"/>
          <w:szCs w:val="22"/>
        </w:rPr>
        <w:t>/ Additional</w:t>
      </w:r>
      <w:r w:rsidRPr="003F492F">
        <w:rPr>
          <w:rFonts w:ascii="Calibri" w:hAnsi="Calibri" w:cs="Calibri"/>
          <w:b/>
          <w:sz w:val="22"/>
          <w:szCs w:val="22"/>
        </w:rPr>
        <w:t xml:space="preserve"> Skills</w:t>
      </w:r>
      <w:r w:rsidR="003F492F">
        <w:rPr>
          <w:rFonts w:ascii="Calibri" w:hAnsi="Calibri" w:cs="Calibri"/>
          <w:b/>
          <w:sz w:val="22"/>
          <w:szCs w:val="22"/>
        </w:rPr>
        <w:t>:</w:t>
      </w:r>
    </w:p>
    <w:p w14:paraId="1DB3336B" w14:textId="50FA22CD" w:rsidR="00FA5445" w:rsidRPr="003F492F" w:rsidRDefault="00132C5F" w:rsidP="00D34A47">
      <w:pPr>
        <w:pStyle w:val="ListParagraph"/>
        <w:numPr>
          <w:ilvl w:val="0"/>
          <w:numId w:val="2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Technologies</w:t>
      </w:r>
      <w:r w:rsidR="003F492F">
        <w:rPr>
          <w:rFonts w:ascii="Calibri" w:hAnsi="Calibri" w:cs="Calibri"/>
          <w:sz w:val="22"/>
          <w:szCs w:val="22"/>
        </w:rPr>
        <w:t xml:space="preserve">: </w:t>
      </w:r>
      <w:r w:rsidR="00233B81" w:rsidRPr="003F492F">
        <w:rPr>
          <w:rFonts w:ascii="Calibri" w:hAnsi="Calibri" w:cs="Calibri"/>
          <w:sz w:val="22"/>
          <w:szCs w:val="22"/>
        </w:rPr>
        <w:t>Manual</w:t>
      </w:r>
      <w:r w:rsidR="00233B81">
        <w:rPr>
          <w:rFonts w:ascii="Calibri" w:hAnsi="Calibri" w:cs="Calibri"/>
          <w:sz w:val="22"/>
          <w:szCs w:val="22"/>
        </w:rPr>
        <w:t>, java</w:t>
      </w:r>
      <w:r w:rsidR="00E42284">
        <w:rPr>
          <w:rFonts w:ascii="Calibri" w:hAnsi="Calibri" w:cs="Calibri"/>
          <w:sz w:val="22"/>
          <w:szCs w:val="22"/>
        </w:rPr>
        <w:t>,</w:t>
      </w:r>
      <w:r w:rsidR="003F492F">
        <w:rPr>
          <w:rFonts w:ascii="Calibri" w:hAnsi="Calibri" w:cs="Calibri"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Selenium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TestN</w:t>
      </w:r>
      <w:r w:rsidR="00A4251D" w:rsidRPr="003F492F">
        <w:rPr>
          <w:rFonts w:ascii="Calibri" w:hAnsi="Calibri" w:cs="Calibri"/>
          <w:sz w:val="22"/>
          <w:szCs w:val="22"/>
        </w:rPr>
        <w:t>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Mav</w:t>
      </w:r>
      <w:r w:rsidR="006C7E06" w:rsidRPr="003F492F">
        <w:rPr>
          <w:rFonts w:ascii="Calibri" w:hAnsi="Calibri" w:cs="Calibri"/>
          <w:sz w:val="22"/>
          <w:szCs w:val="22"/>
        </w:rPr>
        <w:t>e</w:t>
      </w:r>
      <w:r w:rsidRPr="003F492F">
        <w:rPr>
          <w:rFonts w:ascii="Calibri" w:hAnsi="Calibri" w:cs="Calibri"/>
          <w:sz w:val="22"/>
          <w:szCs w:val="22"/>
        </w:rPr>
        <w:t>n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Cucumber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6C7E06" w:rsidRPr="003F492F">
        <w:rPr>
          <w:rFonts w:ascii="Calibri" w:hAnsi="Calibri" w:cs="Calibri"/>
          <w:sz w:val="22"/>
          <w:szCs w:val="22"/>
        </w:rPr>
        <w:t>SQL</w:t>
      </w:r>
    </w:p>
    <w:p w14:paraId="6896AB43" w14:textId="77777777" w:rsidR="00FA5445" w:rsidRPr="003F492F" w:rsidRDefault="00B53772" w:rsidP="00D34A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3F492F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SUMMARY</w:t>
      </w:r>
    </w:p>
    <w:p w14:paraId="50BA3DFD" w14:textId="1453AEC7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A dynamic professional with experience in </w:t>
      </w:r>
      <w:r w:rsidRPr="003F492F">
        <w:rPr>
          <w:rFonts w:ascii="Calibri" w:hAnsi="Calibri" w:cs="Calibri"/>
          <w:b/>
          <w:bCs/>
          <w:sz w:val="22"/>
          <w:szCs w:val="22"/>
        </w:rPr>
        <w:t>Manual</w:t>
      </w:r>
      <w:r w:rsidR="00795522" w:rsidRPr="003F492F">
        <w:rPr>
          <w:rFonts w:ascii="Calibri" w:hAnsi="Calibri" w:cs="Calibri"/>
          <w:b/>
          <w:bCs/>
          <w:sz w:val="22"/>
          <w:szCs w:val="22"/>
        </w:rPr>
        <w:t xml:space="preserve"> and </w:t>
      </w:r>
      <w:r w:rsidRPr="003F492F">
        <w:rPr>
          <w:rFonts w:ascii="Calibri" w:hAnsi="Calibri" w:cs="Calibri"/>
          <w:b/>
          <w:bCs/>
          <w:sz w:val="22"/>
          <w:szCs w:val="22"/>
        </w:rPr>
        <w:t>Automation (Selenium)</w:t>
      </w:r>
    </w:p>
    <w:p w14:paraId="13E8E449" w14:textId="64EF4FFE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Adept in testing software products and handling projects efficiently for delivering the required applications in a very systematic way</w:t>
      </w:r>
    </w:p>
    <w:p w14:paraId="0908B6A3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Hands</w:t>
      </w:r>
      <w:r w:rsidR="002B2155" w:rsidRPr="003F492F">
        <w:rPr>
          <w:rFonts w:ascii="Calibri" w:hAnsi="Calibri" w:cs="Calibri"/>
          <w:sz w:val="22"/>
          <w:szCs w:val="22"/>
        </w:rPr>
        <w:t>-</w:t>
      </w:r>
      <w:r w:rsidRPr="003F492F">
        <w:rPr>
          <w:rFonts w:ascii="Calibri" w:hAnsi="Calibri" w:cs="Calibri"/>
          <w:sz w:val="22"/>
          <w:szCs w:val="22"/>
        </w:rPr>
        <w:t>on experience in Manual Testing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 xml:space="preserve">Automation Testing and various testing techniques </w:t>
      </w:r>
      <w:r w:rsidR="00C540FA" w:rsidRPr="003F492F">
        <w:rPr>
          <w:rFonts w:ascii="Calibri" w:hAnsi="Calibri" w:cs="Calibri"/>
          <w:sz w:val="22"/>
          <w:szCs w:val="22"/>
        </w:rPr>
        <w:t xml:space="preserve">such as </w:t>
      </w:r>
      <w:r w:rsidRPr="003F492F">
        <w:rPr>
          <w:rFonts w:ascii="Calibri" w:hAnsi="Calibri" w:cs="Calibri"/>
          <w:sz w:val="22"/>
          <w:szCs w:val="22"/>
        </w:rPr>
        <w:t>User Interface Testing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Functionality Testing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Regression Testing and System Testing</w:t>
      </w:r>
    </w:p>
    <w:p w14:paraId="6C36E7FC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Proficiency in designing and developing of Automation Framework</w:t>
      </w:r>
    </w:p>
    <w:p w14:paraId="60407470" w14:textId="20A81B95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Well acquainted with </w:t>
      </w:r>
      <w:r w:rsidRPr="003F492F">
        <w:rPr>
          <w:rFonts w:ascii="Calibri" w:hAnsi="Calibri" w:cs="Calibri"/>
          <w:b/>
          <w:bCs/>
          <w:sz w:val="22"/>
          <w:szCs w:val="22"/>
        </w:rPr>
        <w:t>Software Development Life Cycle (SDLC)</w:t>
      </w:r>
    </w:p>
    <w:p w14:paraId="10A1E1A2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Excellent communication </w:t>
      </w:r>
      <w:r w:rsidR="006A0448" w:rsidRPr="003F492F">
        <w:rPr>
          <w:rFonts w:ascii="Calibri" w:hAnsi="Calibri" w:cs="Calibri"/>
          <w:sz w:val="22"/>
          <w:szCs w:val="22"/>
        </w:rPr>
        <w:t xml:space="preserve">and </w:t>
      </w:r>
      <w:r w:rsidRPr="003F492F">
        <w:rPr>
          <w:rFonts w:ascii="Calibri" w:hAnsi="Calibri" w:cs="Calibri"/>
          <w:sz w:val="22"/>
          <w:szCs w:val="22"/>
        </w:rPr>
        <w:t>interpersonal skills with proven abilities in resolving complex software issues</w:t>
      </w:r>
    </w:p>
    <w:p w14:paraId="0985558C" w14:textId="6DD7F368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Good working </w:t>
      </w:r>
      <w:r w:rsidR="00EE250C" w:rsidRPr="003F492F">
        <w:rPr>
          <w:rFonts w:ascii="Calibri" w:hAnsi="Calibri" w:cs="Calibri"/>
          <w:sz w:val="22"/>
          <w:szCs w:val="22"/>
        </w:rPr>
        <w:t xml:space="preserve">experience </w:t>
      </w:r>
      <w:r w:rsidRPr="003F492F">
        <w:rPr>
          <w:rFonts w:ascii="Calibri" w:hAnsi="Calibri" w:cs="Calibri"/>
          <w:sz w:val="22"/>
          <w:szCs w:val="22"/>
        </w:rPr>
        <w:t xml:space="preserve">with </w:t>
      </w:r>
      <w:r w:rsidRPr="003F492F">
        <w:rPr>
          <w:rFonts w:ascii="Calibri" w:hAnsi="Calibri" w:cs="Calibri"/>
          <w:b/>
          <w:bCs/>
          <w:sz w:val="22"/>
          <w:szCs w:val="22"/>
        </w:rPr>
        <w:t>Selenium WebDriver</w:t>
      </w:r>
    </w:p>
    <w:p w14:paraId="49083A05" w14:textId="4E79DBE7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Experience in automating web application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preparation of test</w:t>
      </w:r>
      <w:r w:rsidR="00E915D1" w:rsidRPr="003F492F">
        <w:rPr>
          <w:rFonts w:ascii="Calibri" w:hAnsi="Calibri" w:cs="Calibri"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data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writing a script</w:t>
      </w:r>
    </w:p>
    <w:p w14:paraId="5BA6ACB4" w14:textId="43C6F5CF" w:rsidR="00132C5F" w:rsidRP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at h</w:t>
      </w:r>
      <w:r w:rsidR="00132C5F" w:rsidRPr="003F492F">
        <w:rPr>
          <w:rFonts w:ascii="Calibri" w:hAnsi="Calibri" w:cs="Calibri"/>
          <w:sz w:val="22"/>
          <w:szCs w:val="22"/>
        </w:rPr>
        <w:t>andl</w:t>
      </w:r>
      <w:r w:rsidR="00BE0151" w:rsidRPr="003F492F">
        <w:rPr>
          <w:rFonts w:ascii="Calibri" w:hAnsi="Calibri" w:cs="Calibri"/>
          <w:sz w:val="22"/>
          <w:szCs w:val="22"/>
        </w:rPr>
        <w:t>ing</w:t>
      </w:r>
      <w:r w:rsidR="00132C5F" w:rsidRPr="003F492F">
        <w:rPr>
          <w:rFonts w:ascii="Calibri" w:hAnsi="Calibri" w:cs="Calibri"/>
          <w:sz w:val="22"/>
          <w:szCs w:val="22"/>
        </w:rPr>
        <w:t xml:space="preserve"> Dynamic Objects using </w:t>
      </w:r>
      <w:r w:rsidR="00132C5F" w:rsidRPr="003F492F">
        <w:rPr>
          <w:rFonts w:ascii="Calibri" w:hAnsi="Calibri" w:cs="Calibri"/>
          <w:b/>
          <w:bCs/>
          <w:sz w:val="22"/>
          <w:szCs w:val="22"/>
        </w:rPr>
        <w:t>X</w:t>
      </w:r>
      <w:r w:rsidR="001B1B56" w:rsidRPr="003F492F">
        <w:rPr>
          <w:rFonts w:ascii="Calibri" w:hAnsi="Calibri" w:cs="Calibri"/>
          <w:b/>
          <w:bCs/>
          <w:sz w:val="22"/>
          <w:szCs w:val="22"/>
        </w:rPr>
        <w:t>Path</w:t>
      </w:r>
      <w:r w:rsidR="001B1B56" w:rsidRPr="003F492F">
        <w:rPr>
          <w:rFonts w:ascii="Calibri" w:hAnsi="Calibri" w:cs="Calibri"/>
          <w:sz w:val="22"/>
          <w:szCs w:val="22"/>
        </w:rPr>
        <w:t xml:space="preserve"> </w:t>
      </w:r>
      <w:r w:rsidR="00132C5F" w:rsidRPr="003F492F">
        <w:rPr>
          <w:rFonts w:ascii="Calibri" w:hAnsi="Calibri" w:cs="Calibri"/>
          <w:sz w:val="22"/>
          <w:szCs w:val="22"/>
        </w:rPr>
        <w:t>expressions</w:t>
      </w:r>
    </w:p>
    <w:p w14:paraId="243C5BE5" w14:textId="6E9DBA32" w:rsidR="00132C5F" w:rsidRP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at c</w:t>
      </w:r>
      <w:r w:rsidR="00132C5F" w:rsidRPr="003F492F">
        <w:rPr>
          <w:rFonts w:ascii="Calibri" w:hAnsi="Calibri" w:cs="Calibri"/>
          <w:sz w:val="22"/>
          <w:szCs w:val="22"/>
        </w:rPr>
        <w:t>onvert</w:t>
      </w:r>
      <w:r w:rsidR="006C289A" w:rsidRPr="003F492F">
        <w:rPr>
          <w:rFonts w:ascii="Calibri" w:hAnsi="Calibri" w:cs="Calibri"/>
          <w:sz w:val="22"/>
          <w:szCs w:val="22"/>
        </w:rPr>
        <w:t>ing</w:t>
      </w:r>
      <w:r w:rsidR="00132C5F" w:rsidRPr="003F492F">
        <w:rPr>
          <w:rFonts w:ascii="Calibri" w:hAnsi="Calibri" w:cs="Calibri"/>
          <w:sz w:val="22"/>
          <w:szCs w:val="22"/>
        </w:rPr>
        <w:t xml:space="preserve"> Manual Test Case into Automation Test Scripts</w:t>
      </w:r>
    </w:p>
    <w:p w14:paraId="30239584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Well versed with all the Automation Framework</w:t>
      </w:r>
    </w:p>
    <w:p w14:paraId="7F76B34B" w14:textId="314A88EA" w:rsid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Experience in generating scripts for regression testing</w:t>
      </w:r>
    </w:p>
    <w:p w14:paraId="67C77AA1" w14:textId="28429EFA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Experience in </w:t>
      </w:r>
      <w:r w:rsidR="003B759E" w:rsidRPr="003F492F">
        <w:rPr>
          <w:rFonts w:ascii="Calibri" w:hAnsi="Calibri" w:cs="Calibri"/>
          <w:sz w:val="22"/>
          <w:szCs w:val="22"/>
        </w:rPr>
        <w:t>using Excel and user defined methods</w:t>
      </w:r>
    </w:p>
    <w:p w14:paraId="195148A7" w14:textId="1EC8DF85" w:rsid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Experience in </w:t>
      </w:r>
      <w:r w:rsidR="00132C5F" w:rsidRPr="003F492F">
        <w:rPr>
          <w:rFonts w:ascii="Calibri" w:hAnsi="Calibri" w:cs="Calibri"/>
          <w:sz w:val="22"/>
          <w:szCs w:val="22"/>
        </w:rPr>
        <w:t>preparing of Automation Test Data</w:t>
      </w:r>
    </w:p>
    <w:p w14:paraId="715C8E65" w14:textId="34DB7341" w:rsid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Experience in developing automation test scripts using command line</w:t>
      </w:r>
    </w:p>
    <w:p w14:paraId="56780308" w14:textId="50664CD3" w:rsid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at p</w:t>
      </w:r>
      <w:r w:rsidR="00132C5F" w:rsidRPr="003F492F">
        <w:rPr>
          <w:rFonts w:ascii="Calibri" w:hAnsi="Calibri" w:cs="Calibri"/>
          <w:sz w:val="22"/>
          <w:szCs w:val="22"/>
        </w:rPr>
        <w:t>erforming various testing for the software</w:t>
      </w:r>
    </w:p>
    <w:p w14:paraId="51DC121C" w14:textId="5EBE57BB" w:rsidR="003F492F" w:rsidRDefault="003B759E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Experience in conducting functional testing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integration and system testing</w:t>
      </w:r>
    </w:p>
    <w:p w14:paraId="38EBAE8B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Well versed in Defect Tracking </w:t>
      </w:r>
      <w:r w:rsidR="0065278D" w:rsidRPr="003F492F">
        <w:rPr>
          <w:rFonts w:ascii="Calibri" w:hAnsi="Calibri" w:cs="Calibri"/>
          <w:sz w:val="22"/>
          <w:szCs w:val="22"/>
        </w:rPr>
        <w:t xml:space="preserve">and </w:t>
      </w:r>
      <w:r w:rsidRPr="003F492F">
        <w:rPr>
          <w:rFonts w:ascii="Calibri" w:hAnsi="Calibri" w:cs="Calibri"/>
          <w:sz w:val="22"/>
          <w:szCs w:val="22"/>
        </w:rPr>
        <w:t>Bug Reporting</w:t>
      </w:r>
    </w:p>
    <w:p w14:paraId="31CB45C8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Well acquainted with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Life cycle (STLC)</w:t>
      </w:r>
    </w:p>
    <w:p w14:paraId="34D56C70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Knowledge on web services testing</w:t>
      </w:r>
    </w:p>
    <w:p w14:paraId="7C40171C" w14:textId="77777777" w:rsid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Good understanding of </w:t>
      </w:r>
      <w:r w:rsidRPr="003F492F">
        <w:rPr>
          <w:rFonts w:ascii="Calibri" w:hAnsi="Calibri" w:cs="Calibri"/>
          <w:b/>
          <w:bCs/>
          <w:sz w:val="22"/>
          <w:szCs w:val="22"/>
        </w:rPr>
        <w:t>Agile Software Development Life Cycle</w:t>
      </w:r>
    </w:p>
    <w:p w14:paraId="63C97611" w14:textId="5878DD26" w:rsidR="006E0F8A" w:rsidRPr="003F492F" w:rsidRDefault="002B6D6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Experience in </w:t>
      </w:r>
      <w:r>
        <w:rPr>
          <w:rFonts w:ascii="Calibri" w:hAnsi="Calibri" w:cs="Calibri"/>
          <w:sz w:val="22"/>
          <w:szCs w:val="22"/>
        </w:rPr>
        <w:t xml:space="preserve">functioning </w:t>
      </w:r>
      <w:r w:rsidR="00132C5F" w:rsidRPr="003F492F">
        <w:rPr>
          <w:rFonts w:ascii="Calibri" w:hAnsi="Calibri" w:cs="Calibri"/>
          <w:sz w:val="22"/>
          <w:szCs w:val="22"/>
        </w:rPr>
        <w:t>as a Software Test Engineer in functional testing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132C5F" w:rsidRPr="003F492F">
        <w:rPr>
          <w:rFonts w:ascii="Calibri" w:hAnsi="Calibri" w:cs="Calibri"/>
          <w:sz w:val="22"/>
          <w:szCs w:val="22"/>
        </w:rPr>
        <w:t>regression testing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132C5F" w:rsidRPr="003F492F">
        <w:rPr>
          <w:rFonts w:ascii="Calibri" w:hAnsi="Calibri" w:cs="Calibri"/>
          <w:sz w:val="22"/>
          <w:szCs w:val="22"/>
        </w:rPr>
        <w:t>writing test cases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132C5F" w:rsidRPr="003F492F">
        <w:rPr>
          <w:rFonts w:ascii="Calibri" w:hAnsi="Calibri" w:cs="Calibri"/>
          <w:sz w:val="22"/>
          <w:szCs w:val="22"/>
        </w:rPr>
        <w:t>preparing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132C5F" w:rsidRPr="003F492F">
        <w:rPr>
          <w:rFonts w:ascii="Calibri" w:hAnsi="Calibri" w:cs="Calibri"/>
          <w:sz w:val="22"/>
          <w:szCs w:val="22"/>
        </w:rPr>
        <w:t>test plan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6E0F8A" w:rsidRPr="003F492F">
        <w:rPr>
          <w:rFonts w:ascii="Calibri" w:hAnsi="Calibri" w:cs="Calibri"/>
          <w:sz w:val="22"/>
          <w:szCs w:val="22"/>
        </w:rPr>
        <w:t xml:space="preserve">and </w:t>
      </w:r>
      <w:r w:rsidR="00132C5F" w:rsidRPr="003F492F">
        <w:rPr>
          <w:rFonts w:ascii="Calibri" w:hAnsi="Calibri" w:cs="Calibri"/>
          <w:sz w:val="22"/>
          <w:szCs w:val="22"/>
        </w:rPr>
        <w:t>preparing test reports</w:t>
      </w:r>
    </w:p>
    <w:p w14:paraId="24708F1D" w14:textId="7AABCB4E" w:rsidR="00132C5F" w:rsidRPr="003F492F" w:rsidRDefault="002B6D6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at e</w:t>
      </w:r>
      <w:r w:rsidR="00132C5F" w:rsidRPr="003F492F">
        <w:rPr>
          <w:rFonts w:ascii="Calibri" w:hAnsi="Calibri" w:cs="Calibri"/>
          <w:sz w:val="22"/>
          <w:szCs w:val="22"/>
        </w:rPr>
        <w:t>nhanc</w:t>
      </w:r>
      <w:r>
        <w:rPr>
          <w:rFonts w:ascii="Calibri" w:hAnsi="Calibri" w:cs="Calibri"/>
          <w:sz w:val="22"/>
          <w:szCs w:val="22"/>
        </w:rPr>
        <w:t>ing</w:t>
      </w:r>
      <w:r w:rsidR="00132C5F" w:rsidRPr="003F492F">
        <w:rPr>
          <w:rFonts w:ascii="Calibri" w:hAnsi="Calibri" w:cs="Calibri"/>
          <w:sz w:val="22"/>
          <w:szCs w:val="22"/>
        </w:rPr>
        <w:t xml:space="preserve"> the existing application and processes</w:t>
      </w:r>
    </w:p>
    <w:p w14:paraId="2639385C" w14:textId="2C4D2141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Good testing skill</w:t>
      </w:r>
    </w:p>
    <w:p w14:paraId="7C33E4C7" w14:textId="1CF42005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Good problem understanding</w:t>
      </w:r>
    </w:p>
    <w:p w14:paraId="1DD80A76" w14:textId="28ACA09B" w:rsidR="00AE3575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Capability of quickly adopt latest technologies</w:t>
      </w:r>
    </w:p>
    <w:p w14:paraId="04161116" w14:textId="77777777" w:rsidR="003629CD" w:rsidRPr="003F492F" w:rsidRDefault="003629CD" w:rsidP="00D34A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3F492F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EDUCATIONAL QUALIFICATION</w:t>
      </w:r>
    </w:p>
    <w:p w14:paraId="5D9A1FA7" w14:textId="43FFCE1C" w:rsidR="003629CD" w:rsidRPr="003F492F" w:rsidRDefault="00132C5F" w:rsidP="00D34A47">
      <w:pPr>
        <w:pStyle w:val="ListParagraph"/>
        <w:numPr>
          <w:ilvl w:val="0"/>
          <w:numId w:val="20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Bachelor </w:t>
      </w:r>
      <w:r w:rsidR="00AB1089" w:rsidRPr="003F492F">
        <w:rPr>
          <w:rFonts w:ascii="Calibri" w:hAnsi="Calibri" w:cs="Calibri"/>
          <w:sz w:val="22"/>
          <w:szCs w:val="22"/>
        </w:rPr>
        <w:t>of Technology (</w:t>
      </w:r>
      <w:r w:rsidRPr="003F492F">
        <w:rPr>
          <w:rFonts w:ascii="Calibri" w:hAnsi="Calibri" w:cs="Calibri"/>
          <w:sz w:val="22"/>
          <w:szCs w:val="22"/>
        </w:rPr>
        <w:t xml:space="preserve">Computer Science </w:t>
      </w:r>
      <w:r w:rsidR="00AB1089" w:rsidRPr="003F492F">
        <w:rPr>
          <w:rFonts w:ascii="Calibri" w:hAnsi="Calibri" w:cs="Calibri"/>
          <w:sz w:val="22"/>
          <w:szCs w:val="22"/>
        </w:rPr>
        <w:t xml:space="preserve">and </w:t>
      </w:r>
      <w:r w:rsidRPr="003F492F">
        <w:rPr>
          <w:rFonts w:ascii="Calibri" w:hAnsi="Calibri" w:cs="Calibri"/>
          <w:sz w:val="22"/>
          <w:szCs w:val="22"/>
        </w:rPr>
        <w:t>Engineering</w:t>
      </w:r>
      <w:r w:rsidR="00AB1089" w:rsidRPr="003F492F">
        <w:rPr>
          <w:rFonts w:ascii="Calibri" w:hAnsi="Calibri" w:cs="Calibri"/>
          <w:sz w:val="22"/>
          <w:szCs w:val="22"/>
        </w:rPr>
        <w:t>)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 xml:space="preserve">Apex </w:t>
      </w:r>
      <w:r w:rsidR="00F04A1F" w:rsidRPr="003F492F">
        <w:rPr>
          <w:rFonts w:ascii="Calibri" w:hAnsi="Calibri" w:cs="Calibri"/>
          <w:sz w:val="22"/>
          <w:szCs w:val="22"/>
        </w:rPr>
        <w:t xml:space="preserve">Institute </w:t>
      </w:r>
      <w:r w:rsidRPr="003F492F">
        <w:rPr>
          <w:rFonts w:ascii="Calibri" w:hAnsi="Calibri" w:cs="Calibri"/>
          <w:sz w:val="22"/>
          <w:szCs w:val="22"/>
        </w:rPr>
        <w:t xml:space="preserve">of </w:t>
      </w:r>
      <w:r w:rsidR="00F04A1F" w:rsidRPr="003F492F">
        <w:rPr>
          <w:rFonts w:ascii="Calibri" w:hAnsi="Calibri" w:cs="Calibri"/>
          <w:sz w:val="22"/>
          <w:szCs w:val="22"/>
        </w:rPr>
        <w:t>Engineering Technology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Jaipur (RTU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Rajasthan)</w:t>
      </w:r>
    </w:p>
    <w:p w14:paraId="7CBD3F60" w14:textId="77777777" w:rsidR="003629CD" w:rsidRPr="003F492F" w:rsidRDefault="003629CD" w:rsidP="00D34A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3F492F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lastRenderedPageBreak/>
        <w:t>TRAININGS/ CERTIFICATION</w:t>
      </w:r>
    </w:p>
    <w:p w14:paraId="352C6CCF" w14:textId="08FCC306" w:rsidR="00132C5F" w:rsidRPr="003F492F" w:rsidRDefault="00132C5F" w:rsidP="00D34A4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Skill enhancement class on C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 xml:space="preserve">C++ </w:t>
      </w:r>
      <w:r w:rsidR="004B4C36" w:rsidRPr="003F492F">
        <w:rPr>
          <w:rFonts w:ascii="Calibri" w:hAnsi="Calibri" w:cs="Calibri"/>
          <w:sz w:val="22"/>
          <w:szCs w:val="22"/>
        </w:rPr>
        <w:t>and AMP</w:t>
      </w:r>
      <w:r w:rsidRPr="003F492F">
        <w:rPr>
          <w:rFonts w:ascii="Calibri" w:hAnsi="Calibri" w:cs="Calibri"/>
          <w:sz w:val="22"/>
          <w:szCs w:val="22"/>
        </w:rPr>
        <w:t>; Data Structure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HP (Hewlett-Packard)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612974" w:rsidRPr="003F492F">
        <w:rPr>
          <w:rFonts w:ascii="Calibri" w:hAnsi="Calibri" w:cs="Calibri"/>
          <w:sz w:val="22"/>
          <w:szCs w:val="22"/>
        </w:rPr>
        <w:t>Jaipur</w:t>
      </w:r>
    </w:p>
    <w:p w14:paraId="30ACC850" w14:textId="6254BD84" w:rsidR="003629CD" w:rsidRPr="003F492F" w:rsidRDefault="00132C5F" w:rsidP="00D34A47">
      <w:pPr>
        <w:pStyle w:val="ListParagraph"/>
        <w:numPr>
          <w:ilvl w:val="0"/>
          <w:numId w:val="20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Skill enhancement class on Java (</w:t>
      </w:r>
      <w:r w:rsidR="000F12E0" w:rsidRPr="003F492F">
        <w:rPr>
          <w:rFonts w:ascii="Calibri" w:hAnsi="Calibri" w:cs="Calibri"/>
          <w:sz w:val="22"/>
          <w:szCs w:val="22"/>
        </w:rPr>
        <w:t>Core</w:t>
      </w:r>
      <w:r w:rsidRPr="003F492F">
        <w:rPr>
          <w:rFonts w:ascii="Calibri" w:hAnsi="Calibri" w:cs="Calibri"/>
          <w:sz w:val="22"/>
          <w:szCs w:val="22"/>
        </w:rPr>
        <w:t>)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HP (Hewlett-Packard)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="008C7172" w:rsidRPr="003F492F">
        <w:rPr>
          <w:rFonts w:ascii="Calibri" w:hAnsi="Calibri" w:cs="Calibri"/>
          <w:sz w:val="22"/>
          <w:szCs w:val="22"/>
        </w:rPr>
        <w:t>Jaipur</w:t>
      </w:r>
    </w:p>
    <w:p w14:paraId="21899E42" w14:textId="3147F4E1" w:rsidR="00B53772" w:rsidRPr="003F492F" w:rsidRDefault="005E0BF8" w:rsidP="00D34A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3F492F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PROJECT EXPERIENCE</w:t>
      </w:r>
    </w:p>
    <w:p w14:paraId="5F473310" w14:textId="11A7CABA" w:rsidR="003F492F" w:rsidRPr="003F492F" w:rsidRDefault="00976B71" w:rsidP="003F492F">
      <w:pPr>
        <w:shd w:val="clear" w:color="auto" w:fill="BFBFBF" w:themeFill="background1" w:themeFillShade="BF"/>
        <w:tabs>
          <w:tab w:val="right" w:pos="10224"/>
        </w:tabs>
        <w:suppressAutoHyphens w:val="0"/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</w:pPr>
      <w:proofErr w:type="spellStart"/>
      <w:r>
        <w:rPr>
          <w:rFonts w:ascii="Calibri" w:hAnsi="Calibri" w:cs="Calibri"/>
          <w:b/>
          <w:sz w:val="22"/>
          <w:szCs w:val="22"/>
          <w:shd w:val="clear" w:color="auto" w:fill="BFBFBF"/>
        </w:rPr>
        <w:t>Synechron</w:t>
      </w:r>
      <w:proofErr w:type="spellEnd"/>
      <w:r>
        <w:rPr>
          <w:rFonts w:ascii="Calibri" w:hAnsi="Calibri" w:cs="Calibri"/>
          <w:b/>
          <w:sz w:val="22"/>
          <w:szCs w:val="22"/>
          <w:shd w:val="clear" w:color="auto" w:fill="BFBFBF"/>
        </w:rPr>
        <w:t>,</w:t>
      </w:r>
      <w:r w:rsidRPr="00976B71">
        <w:t xml:space="preserve"> </w:t>
      </w:r>
      <w:r>
        <w:rPr>
          <w:rFonts w:ascii="Calibri" w:hAnsi="Calibri" w:cs="Calibri"/>
          <w:b/>
          <w:sz w:val="22"/>
          <w:szCs w:val="22"/>
          <w:shd w:val="clear" w:color="auto" w:fill="BFBFBF"/>
        </w:rPr>
        <w:t>B</w:t>
      </w:r>
      <w:r w:rsidRPr="00976B71">
        <w:rPr>
          <w:rFonts w:ascii="Calibri" w:hAnsi="Calibri" w:cs="Calibri"/>
          <w:b/>
          <w:sz w:val="22"/>
          <w:szCs w:val="22"/>
          <w:shd w:val="clear" w:color="auto" w:fill="BFBFBF"/>
        </w:rPr>
        <w:t>angalore</w:t>
      </w:r>
      <w:r w:rsidR="003F492F" w:rsidRPr="003F492F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ab/>
        <w:t>Jun'21 till date</w:t>
      </w:r>
    </w:p>
    <w:p w14:paraId="308A2013" w14:textId="77777777" w:rsidR="003F492F" w:rsidRPr="003F492F" w:rsidRDefault="003F492F" w:rsidP="003F492F">
      <w:pPr>
        <w:rPr>
          <w:rFonts w:ascii="Calibri" w:hAnsi="Calibri" w:cs="Calibri"/>
          <w:sz w:val="22"/>
          <w:szCs w:val="22"/>
          <w:lang w:val="en-GB"/>
        </w:rPr>
      </w:pPr>
    </w:p>
    <w:p w14:paraId="378904A5" w14:textId="60AE1B85" w:rsidR="00FA5445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FFE599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Pyramid Consulting</w:t>
      </w:r>
      <w:r w:rsidR="002568C4">
        <w:rPr>
          <w:rFonts w:ascii="Calibri" w:hAnsi="Calibri" w:cs="Calibri"/>
          <w:b/>
          <w:sz w:val="22"/>
          <w:szCs w:val="22"/>
          <w:shd w:val="clear" w:color="auto" w:fill="BFBFBF"/>
        </w:rPr>
        <w:t>, Pune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  <w:t xml:space="preserve">Dec’20 </w:t>
      </w:r>
      <w:r w:rsidR="003F492F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to Jun’21</w:t>
      </w:r>
    </w:p>
    <w:p w14:paraId="43530EF3" w14:textId="2DA53FE8" w:rsidR="00E23935" w:rsidRPr="003F492F" w:rsidRDefault="00170D9B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Designation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Engineer</w:t>
      </w:r>
    </w:p>
    <w:p w14:paraId="100ED3C5" w14:textId="77777777" w:rsidR="00ED1676" w:rsidRPr="003F492F" w:rsidRDefault="00ED1676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</w:p>
    <w:p w14:paraId="24DB5849" w14:textId="644151DD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BFBFBF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KDS Group</w:t>
      </w:r>
      <w:r w:rsid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, 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Lucknow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  <w:t>Mar’20</w:t>
      </w:r>
      <w:r w:rsidR="0084464A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 to Nov’20</w:t>
      </w:r>
    </w:p>
    <w:p w14:paraId="0DD6B28D" w14:textId="2E36FC74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Designation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Engineer</w:t>
      </w:r>
    </w:p>
    <w:p w14:paraId="77CA8873" w14:textId="77777777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</w:p>
    <w:p w14:paraId="08E3631D" w14:textId="2890B998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BFBFBF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Quess Corp</w:t>
      </w:r>
      <w:r w:rsid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, 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Bhopal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  <w:t>Aug’18 to Mar’20</w:t>
      </w:r>
    </w:p>
    <w:p w14:paraId="165DFAEC" w14:textId="073324B9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Designation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Engineer</w:t>
      </w:r>
    </w:p>
    <w:p w14:paraId="14501D4C" w14:textId="77777777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</w:p>
    <w:p w14:paraId="07BF49EF" w14:textId="1AA4374A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BFBFBF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Ace Manpower Pvt</w:t>
      </w:r>
      <w:r w:rsidR="00FD064B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.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 Ltd. Bhopal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  <w:t>Mar’18 to Aug’18</w:t>
      </w:r>
    </w:p>
    <w:p w14:paraId="5083FFC9" w14:textId="70DE3555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Designation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Engineer</w:t>
      </w:r>
    </w:p>
    <w:p w14:paraId="0D959600" w14:textId="77777777" w:rsidR="00520038" w:rsidRPr="003F492F" w:rsidRDefault="00520038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</w:p>
    <w:p w14:paraId="7494CFA6" w14:textId="2E2CF3E6" w:rsidR="00132C5F" w:rsidRPr="003F492F" w:rsidRDefault="00132C5F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BFBFBF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ISOFT Software </w:t>
      </w:r>
      <w:r w:rsidR="00E23935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Pvt. 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Ltd. Patna</w:t>
      </w:r>
      <w:r w:rsidR="00E23935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Mar</w:t>
      </w:r>
      <w:r w:rsidR="00E23935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’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16 to Mar</w:t>
      </w:r>
      <w:r w:rsidR="00E23935"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’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18</w:t>
      </w:r>
    </w:p>
    <w:p w14:paraId="24F3ABB6" w14:textId="7983BAA8" w:rsidR="00ED1676" w:rsidRPr="003F492F" w:rsidRDefault="00ED1676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</w:rPr>
      </w:pPr>
      <w:r w:rsidRPr="003F492F">
        <w:rPr>
          <w:rFonts w:ascii="Calibri" w:hAnsi="Calibri" w:cs="Calibri"/>
          <w:b/>
          <w:sz w:val="22"/>
          <w:szCs w:val="22"/>
        </w:rPr>
        <w:t>Designation</w:t>
      </w:r>
      <w:r w:rsidR="003F492F" w:rsidRPr="003F492F">
        <w:rPr>
          <w:rFonts w:ascii="Calibri" w:hAnsi="Calibri" w:cs="Calibri"/>
          <w:b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Assistant Software Test Engineer</w:t>
      </w:r>
    </w:p>
    <w:p w14:paraId="68CA0760" w14:textId="77777777" w:rsidR="00ED1676" w:rsidRPr="003F492F" w:rsidRDefault="00ED1676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</w:p>
    <w:p w14:paraId="290F9D4B" w14:textId="34C663AE" w:rsidR="000104A3" w:rsidRPr="003F492F" w:rsidRDefault="000104A3" w:rsidP="00D34A47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  <w:shd w:val="clear" w:color="auto" w:fill="BFBFBF"/>
        </w:rPr>
      </w:pP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>Projects</w:t>
      </w:r>
      <w:r w:rsidR="003F492F">
        <w:rPr>
          <w:rFonts w:ascii="Calibri" w:hAnsi="Calibri" w:cs="Calibri"/>
          <w:b/>
          <w:sz w:val="22"/>
          <w:szCs w:val="22"/>
          <w:shd w:val="clear" w:color="auto" w:fill="BFBFBF"/>
        </w:rPr>
        <w:t xml:space="preserve">: </w:t>
      </w:r>
      <w:r w:rsidRPr="003F492F">
        <w:rPr>
          <w:rFonts w:ascii="Calibri" w:hAnsi="Calibri" w:cs="Calibri"/>
          <w:b/>
          <w:sz w:val="22"/>
          <w:szCs w:val="22"/>
          <w:shd w:val="clear" w:color="auto" w:fill="BFBFBF"/>
        </w:rPr>
        <w:tab/>
      </w:r>
    </w:p>
    <w:p w14:paraId="35BC0450" w14:textId="76D84EA5" w:rsidR="00F10294" w:rsidRPr="00F10294" w:rsidRDefault="00192C9A" w:rsidP="00F10294">
      <w:pPr>
        <w:tabs>
          <w:tab w:val="right" w:pos="10170"/>
        </w:tabs>
        <w:jc w:val="both"/>
        <w:rPr>
          <w:rFonts w:ascii="Calibri" w:hAnsi="Calibri" w:cs="Calibri"/>
          <w:sz w:val="22"/>
          <w:szCs w:val="22"/>
        </w:rPr>
      </w:pPr>
      <w:r w:rsidRPr="00F10294">
        <w:rPr>
          <w:rFonts w:ascii="Calibri" w:hAnsi="Calibri" w:cs="Calibri"/>
          <w:b/>
          <w:bCs/>
          <w:sz w:val="22"/>
          <w:szCs w:val="22"/>
        </w:rPr>
        <w:t xml:space="preserve">Project: </w:t>
      </w:r>
      <w:r w:rsidRPr="00F10294">
        <w:rPr>
          <w:rFonts w:ascii="Calibri" w:hAnsi="Calibri" w:cs="Calibri"/>
          <w:sz w:val="22"/>
          <w:szCs w:val="22"/>
        </w:rPr>
        <w:t>FCS</w:t>
      </w:r>
      <w:bookmarkStart w:id="0" w:name="_Hlk66448066"/>
      <w:bookmarkStart w:id="1" w:name="_Hlk68629613"/>
      <w:bookmarkStart w:id="2" w:name="_Hlk66455499"/>
      <w:r w:rsidR="00F10294" w:rsidRPr="00F10294">
        <w:rPr>
          <w:rFonts w:ascii="Calibri" w:hAnsi="Calibri" w:cs="Calibri"/>
          <w:sz w:val="22"/>
          <w:szCs w:val="22"/>
        </w:rPr>
        <w:t xml:space="preserve"> </w:t>
      </w:r>
      <w:bookmarkStart w:id="3" w:name="_Hlk47017916"/>
      <w:bookmarkStart w:id="4" w:name="_Hlk47119745"/>
      <w:bookmarkStart w:id="5" w:name="_Hlk48679136"/>
      <w:r w:rsidR="00F10294" w:rsidRPr="00F10294">
        <w:rPr>
          <w:rFonts w:ascii="Calibri" w:hAnsi="Calibri" w:cs="Calibri"/>
          <w:sz w:val="22"/>
          <w:szCs w:val="22"/>
        </w:rPr>
        <w:tab/>
      </w:r>
      <w:bookmarkStart w:id="6" w:name="_Hlk53686521"/>
      <w:r w:rsidR="00F10294" w:rsidRPr="00E42284">
        <w:rPr>
          <w:rFonts w:ascii="Calibri" w:hAnsi="Calibri" w:cs="Calibri"/>
          <w:b/>
          <w:bCs/>
          <w:sz w:val="22"/>
          <w:szCs w:val="22"/>
        </w:rPr>
        <w:t>Duration</w:t>
      </w:r>
      <w:bookmarkStart w:id="7" w:name="_Hlk49946006"/>
      <w:r w:rsidR="006D0876" w:rsidRPr="00E42284">
        <w:rPr>
          <w:rFonts w:ascii="Calibri" w:hAnsi="Calibri" w:cs="Calibri"/>
          <w:b/>
          <w:bCs/>
          <w:sz w:val="22"/>
          <w:szCs w:val="22"/>
        </w:rPr>
        <w:t xml:space="preserve"> (03 – 2020 to 11 - 2020</w:t>
      </w:r>
      <w:r w:rsidR="00F10294" w:rsidRPr="00E42284">
        <w:rPr>
          <w:rFonts w:ascii="Calibri" w:hAnsi="Calibri" w:cs="Calibri"/>
          <w:b/>
          <w:bCs/>
          <w:sz w:val="22"/>
          <w:szCs w:val="22"/>
        </w:rPr>
        <w:t>)</w:t>
      </w:r>
      <w:bookmarkEnd w:id="0"/>
      <w:bookmarkEnd w:id="3"/>
      <w:bookmarkEnd w:id="6"/>
      <w:bookmarkEnd w:id="7"/>
    </w:p>
    <w:p w14:paraId="6C6FCD52" w14:textId="734B5959" w:rsidR="00192C9A" w:rsidRPr="00F10294" w:rsidRDefault="00F10294" w:rsidP="00F10294">
      <w:pPr>
        <w:jc w:val="both"/>
        <w:rPr>
          <w:rFonts w:ascii="Calibri" w:hAnsi="Calibri" w:cs="Calibri"/>
          <w:b/>
          <w:sz w:val="22"/>
          <w:szCs w:val="22"/>
          <w:highlight w:val="yellow"/>
        </w:rPr>
      </w:pPr>
      <w:bookmarkStart w:id="8" w:name="_Hlk48939722"/>
      <w:bookmarkEnd w:id="1"/>
      <w:bookmarkEnd w:id="4"/>
      <w:r w:rsidRPr="00E42284">
        <w:rPr>
          <w:rFonts w:ascii="Calibri" w:hAnsi="Calibri" w:cs="Calibri"/>
          <w:b/>
          <w:sz w:val="22"/>
          <w:szCs w:val="22"/>
        </w:rPr>
        <w:t xml:space="preserve">Client: </w:t>
      </w:r>
      <w:bookmarkEnd w:id="2"/>
      <w:bookmarkEnd w:id="5"/>
      <w:bookmarkEnd w:id="8"/>
      <w:r w:rsidR="00192C9A" w:rsidRPr="003F492F">
        <w:rPr>
          <w:rFonts w:ascii="Calibri" w:hAnsi="Calibri" w:cs="Calibri"/>
          <w:sz w:val="22"/>
          <w:szCs w:val="22"/>
        </w:rPr>
        <w:tab/>
      </w:r>
      <w:r w:rsidR="00E42284">
        <w:rPr>
          <w:rFonts w:ascii="Calibri" w:hAnsi="Calibri" w:cs="Calibri"/>
          <w:sz w:val="22"/>
          <w:szCs w:val="22"/>
        </w:rPr>
        <w:t xml:space="preserve">Food &amp; Civil Supply </w:t>
      </w:r>
    </w:p>
    <w:p w14:paraId="1824AB77" w14:textId="77777777" w:rsidR="00192C9A" w:rsidRPr="003F492F" w:rsidRDefault="00192C9A" w:rsidP="00192C9A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Role: Software Test Engineer</w:t>
      </w:r>
    </w:p>
    <w:p w14:paraId="51D2C4A1" w14:textId="333B0E58" w:rsidR="00192C9A" w:rsidRDefault="00192C9A" w:rsidP="00192C9A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Description: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Prior implementing NFSA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 xml:space="preserve">there were mainly two types of ration cards issued by State Govts. Such as PHH and </w:t>
      </w:r>
      <w:proofErr w:type="spellStart"/>
      <w:r w:rsidRPr="003F492F">
        <w:rPr>
          <w:rFonts w:ascii="Calibri" w:hAnsi="Calibri" w:cs="Calibri"/>
          <w:sz w:val="22"/>
          <w:szCs w:val="22"/>
        </w:rPr>
        <w:t>Antyodaya</w:t>
      </w:r>
      <w:proofErr w:type="spellEnd"/>
      <w:r w:rsidRPr="003F492F">
        <w:rPr>
          <w:rFonts w:ascii="Calibri" w:hAnsi="Calibri" w:cs="Calibri"/>
          <w:sz w:val="22"/>
          <w:szCs w:val="22"/>
        </w:rPr>
        <w:t xml:space="preserve"> (AAY) ration cards distinguished by different colors opted by concerned State Govt. According to NFSA 2013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APL group and BPL group have been re-classified into two categories - Non-Priority and Priority. Thus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NFSA prioritizes household's needs considering not only their income but other socioeconomic imbalances in the society</w:t>
      </w:r>
      <w:r w:rsidR="006003FD">
        <w:rPr>
          <w:rFonts w:ascii="Calibri" w:hAnsi="Calibri" w:cs="Calibri"/>
          <w:sz w:val="22"/>
          <w:szCs w:val="22"/>
        </w:rPr>
        <w:t>.</w:t>
      </w:r>
    </w:p>
    <w:p w14:paraId="00F1A583" w14:textId="033A3A2A" w:rsidR="00A25361" w:rsidRPr="003F492F" w:rsidRDefault="00A25361" w:rsidP="00A25361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A25361">
        <w:rPr>
          <w:rFonts w:ascii="Calibri" w:hAnsi="Calibri" w:cs="Calibri"/>
          <w:sz w:val="22"/>
          <w:szCs w:val="22"/>
        </w:rPr>
        <w:t>Testing Type</w:t>
      </w:r>
      <w:r w:rsidRPr="003F492F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Manual Testing</w:t>
      </w:r>
    </w:p>
    <w:p w14:paraId="1DCE2A82" w14:textId="77777777" w:rsidR="00192C9A" w:rsidRDefault="00192C9A" w:rsidP="00192C9A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Responsibilities:</w:t>
      </w:r>
    </w:p>
    <w:p w14:paraId="094184C9" w14:textId="4505F80F" w:rsidR="00192C9A" w:rsidRDefault="00192C9A" w:rsidP="00192C9A">
      <w:pPr>
        <w:pStyle w:val="ListParagraph"/>
        <w:numPr>
          <w:ilvl w:val="0"/>
          <w:numId w:val="26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Prepar</w:t>
      </w:r>
      <w:r>
        <w:rPr>
          <w:rFonts w:ascii="Calibri" w:hAnsi="Calibri" w:cs="Calibri"/>
          <w:sz w:val="22"/>
          <w:szCs w:val="22"/>
        </w:rPr>
        <w:t xml:space="preserve">ed </w:t>
      </w:r>
      <w:r w:rsidRPr="003F492F">
        <w:rPr>
          <w:rFonts w:ascii="Calibri" w:hAnsi="Calibri" w:cs="Calibri"/>
          <w:sz w:val="22"/>
          <w:szCs w:val="22"/>
        </w:rPr>
        <w:t>test scenarios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test cases and test report</w:t>
      </w:r>
    </w:p>
    <w:p w14:paraId="318FD868" w14:textId="140E67B7" w:rsidR="00192C9A" w:rsidRDefault="00192C9A" w:rsidP="00192C9A">
      <w:pPr>
        <w:pStyle w:val="ListParagraph"/>
        <w:numPr>
          <w:ilvl w:val="0"/>
          <w:numId w:val="26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Prepar</w:t>
      </w:r>
      <w:r w:rsidR="006003FD">
        <w:rPr>
          <w:rFonts w:ascii="Calibri" w:hAnsi="Calibri" w:cs="Calibri"/>
          <w:sz w:val="22"/>
          <w:szCs w:val="22"/>
        </w:rPr>
        <w:t>ed</w:t>
      </w:r>
      <w:r w:rsidRPr="003F492F">
        <w:rPr>
          <w:rFonts w:ascii="Calibri" w:hAnsi="Calibri" w:cs="Calibri"/>
          <w:sz w:val="22"/>
          <w:szCs w:val="22"/>
        </w:rPr>
        <w:t xml:space="preserve"> Regression Testing</w:t>
      </w:r>
    </w:p>
    <w:p w14:paraId="766DC8E6" w14:textId="3FEF6D06" w:rsidR="00192C9A" w:rsidRPr="003F492F" w:rsidRDefault="00192C9A" w:rsidP="00192C9A">
      <w:pPr>
        <w:pStyle w:val="ListParagraph"/>
        <w:numPr>
          <w:ilvl w:val="0"/>
          <w:numId w:val="26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Involved </w:t>
      </w:r>
      <w:r w:rsidR="006003FD" w:rsidRPr="003F492F">
        <w:rPr>
          <w:rFonts w:ascii="Calibri" w:hAnsi="Calibri" w:cs="Calibri"/>
          <w:sz w:val="22"/>
          <w:szCs w:val="22"/>
        </w:rPr>
        <w:t>in reporting the bugs and closing them</w:t>
      </w:r>
    </w:p>
    <w:p w14:paraId="6CC10574" w14:textId="01559E88" w:rsidR="00192C9A" w:rsidRDefault="00192C9A" w:rsidP="00192C9A">
      <w:pPr>
        <w:pStyle w:val="ListParagraph"/>
        <w:numPr>
          <w:ilvl w:val="0"/>
          <w:numId w:val="26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Involve</w:t>
      </w:r>
      <w:r w:rsidR="00BC56A7">
        <w:rPr>
          <w:rFonts w:ascii="Calibri" w:hAnsi="Calibri" w:cs="Calibri"/>
          <w:sz w:val="22"/>
          <w:szCs w:val="22"/>
        </w:rPr>
        <w:t>d</w:t>
      </w:r>
      <w:r w:rsidRPr="003F492F">
        <w:rPr>
          <w:rFonts w:ascii="Calibri" w:hAnsi="Calibri" w:cs="Calibri"/>
          <w:sz w:val="22"/>
          <w:szCs w:val="22"/>
        </w:rPr>
        <w:t xml:space="preserve"> in weekly status reporting and official meetings</w:t>
      </w:r>
    </w:p>
    <w:p w14:paraId="171B86A6" w14:textId="2577D34B" w:rsidR="00192C9A" w:rsidRPr="00A25361" w:rsidRDefault="00192C9A" w:rsidP="00192C9A">
      <w:pPr>
        <w:pStyle w:val="ListParagraph"/>
        <w:numPr>
          <w:ilvl w:val="0"/>
          <w:numId w:val="26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Involved in documentation reviews</w:t>
      </w:r>
    </w:p>
    <w:p w14:paraId="766B67A5" w14:textId="77777777" w:rsidR="00192C9A" w:rsidRDefault="00192C9A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D471494" w14:textId="71E6252F" w:rsidR="00A4251D" w:rsidRPr="003F492F" w:rsidRDefault="003F492F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Project: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4251D" w:rsidRPr="003F492F">
        <w:rPr>
          <w:rFonts w:ascii="Calibri" w:hAnsi="Calibri" w:cs="Calibri"/>
          <w:sz w:val="22"/>
          <w:szCs w:val="22"/>
        </w:rPr>
        <w:t>RollCall</w:t>
      </w:r>
      <w:proofErr w:type="spellEnd"/>
      <w:r w:rsidR="00F10294" w:rsidRPr="00F10294">
        <w:rPr>
          <w:rFonts w:ascii="Calibri" w:hAnsi="Calibri" w:cs="Calibri"/>
          <w:sz w:val="22"/>
          <w:szCs w:val="22"/>
        </w:rPr>
        <w:t xml:space="preserve"> </w:t>
      </w:r>
      <w:r w:rsidR="00F10294" w:rsidRPr="00F10294">
        <w:rPr>
          <w:rFonts w:ascii="Calibri" w:hAnsi="Calibri" w:cs="Calibri"/>
          <w:sz w:val="22"/>
          <w:szCs w:val="22"/>
        </w:rPr>
        <w:tab/>
      </w:r>
      <w:r w:rsidR="006D0876" w:rsidRPr="00E42284">
        <w:rPr>
          <w:rFonts w:ascii="Calibri" w:hAnsi="Calibri" w:cs="Calibri"/>
          <w:b/>
          <w:bCs/>
          <w:sz w:val="22"/>
          <w:szCs w:val="22"/>
        </w:rPr>
        <w:t>Duration (03– 2016 to 03 - 2018</w:t>
      </w:r>
      <w:r w:rsidR="00F10294" w:rsidRPr="00E42284">
        <w:rPr>
          <w:rFonts w:ascii="Calibri" w:hAnsi="Calibri" w:cs="Calibri"/>
          <w:b/>
          <w:bCs/>
          <w:sz w:val="22"/>
          <w:szCs w:val="22"/>
        </w:rPr>
        <w:t>)</w:t>
      </w:r>
    </w:p>
    <w:p w14:paraId="5DEA3A80" w14:textId="4FB8D952" w:rsidR="00A4251D" w:rsidRPr="003F492F" w:rsidRDefault="00A4251D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Client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MssSecurity</w:t>
      </w:r>
    </w:p>
    <w:p w14:paraId="7E961B77" w14:textId="77777777" w:rsidR="005A1C60" w:rsidRPr="003F492F" w:rsidRDefault="005A1C60" w:rsidP="005A1C60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Role: Assistant Test Engineer</w:t>
      </w:r>
    </w:p>
    <w:p w14:paraId="7AD66DBF" w14:textId="5F364383" w:rsidR="003F492F" w:rsidRDefault="003F492F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Description: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017504" w:rsidRPr="003F492F">
        <w:rPr>
          <w:rFonts w:ascii="Calibri" w:hAnsi="Calibri" w:cs="Calibri"/>
          <w:sz w:val="22"/>
          <w:szCs w:val="22"/>
        </w:rPr>
        <w:t>RoleCall</w:t>
      </w:r>
      <w:proofErr w:type="spellEnd"/>
      <w:r w:rsidR="00017504" w:rsidRPr="003F492F">
        <w:rPr>
          <w:rFonts w:ascii="Calibri" w:hAnsi="Calibri" w:cs="Calibri"/>
          <w:sz w:val="22"/>
          <w:szCs w:val="22"/>
        </w:rPr>
        <w:t xml:space="preserve"> is a quoting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rostering and invoicing system. It has been designed so that each request for service made by a customer is initiated via a quote. Quotes can be created for a permanent or Adhoc service request. This software model will assist the business in ensuring all costs incurred to supply services are covered when the quote is originally issued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employee data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 xml:space="preserve">rosters and invoice and contractor payments are made as </w:t>
      </w:r>
      <w:r w:rsidR="00017504" w:rsidRPr="003F492F">
        <w:rPr>
          <w:rFonts w:ascii="Calibri" w:hAnsi="Calibri" w:cs="Calibri"/>
          <w:sz w:val="22"/>
          <w:szCs w:val="22"/>
        </w:rPr>
        <w:lastRenderedPageBreak/>
        <w:t>accurately as possible. It has several modules viz. Admin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 xml:space="preserve">Award </w:t>
      </w:r>
      <w:r w:rsidR="00D34A47" w:rsidRPr="003F492F">
        <w:rPr>
          <w:rFonts w:ascii="Calibri" w:hAnsi="Calibri" w:cs="Calibri"/>
          <w:sz w:val="22"/>
          <w:szCs w:val="22"/>
        </w:rPr>
        <w:t>and</w:t>
      </w:r>
      <w:r w:rsidR="00017504" w:rsidRPr="003F492F">
        <w:rPr>
          <w:rFonts w:ascii="Calibri" w:hAnsi="Calibri" w:cs="Calibri"/>
          <w:sz w:val="22"/>
          <w:szCs w:val="22"/>
        </w:rPr>
        <w:t xml:space="preserve"> Master Modules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Invoice and Client Management Modules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Client Set up and Requote Modules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Payroll and RCTI Modules</w:t>
      </w:r>
      <w:r>
        <w:rPr>
          <w:rFonts w:ascii="Calibri" w:hAnsi="Calibri" w:cs="Calibri"/>
          <w:sz w:val="22"/>
          <w:szCs w:val="22"/>
        </w:rPr>
        <w:t xml:space="preserve">, </w:t>
      </w:r>
      <w:r w:rsidR="00017504" w:rsidRPr="003F492F">
        <w:rPr>
          <w:rFonts w:ascii="Calibri" w:hAnsi="Calibri" w:cs="Calibri"/>
          <w:sz w:val="22"/>
          <w:szCs w:val="22"/>
        </w:rPr>
        <w:t>Operations and Fill Vacancy Modules and Specific Training Management Module</w:t>
      </w:r>
      <w:r w:rsidR="006003FD">
        <w:rPr>
          <w:rFonts w:ascii="Calibri" w:hAnsi="Calibri" w:cs="Calibri"/>
          <w:sz w:val="22"/>
          <w:szCs w:val="22"/>
        </w:rPr>
        <w:t>.</w:t>
      </w:r>
    </w:p>
    <w:p w14:paraId="0F9379E5" w14:textId="77777777" w:rsidR="004C4E62" w:rsidRPr="003F492F" w:rsidRDefault="004C4E62" w:rsidP="004C4E62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A25361">
        <w:rPr>
          <w:rFonts w:ascii="Calibri" w:hAnsi="Calibri" w:cs="Calibri"/>
          <w:sz w:val="22"/>
          <w:szCs w:val="22"/>
        </w:rPr>
        <w:t>Testing Type</w:t>
      </w:r>
      <w:r w:rsidRPr="003F492F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Manual Testing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Automation Testing</w:t>
      </w:r>
    </w:p>
    <w:p w14:paraId="7935A3D4" w14:textId="6C66E00A" w:rsidR="003F492F" w:rsidRDefault="003F492F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Responsibilities:</w:t>
      </w:r>
    </w:p>
    <w:p w14:paraId="157C12F1" w14:textId="7FCAC097" w:rsidR="003F492F" w:rsidRDefault="00017504" w:rsidP="00D34A47">
      <w:pPr>
        <w:pStyle w:val="ListParagraph"/>
        <w:numPr>
          <w:ilvl w:val="0"/>
          <w:numId w:val="27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Prepar</w:t>
      </w:r>
      <w:r w:rsidR="006003FD">
        <w:rPr>
          <w:rFonts w:ascii="Calibri" w:hAnsi="Calibri" w:cs="Calibri"/>
          <w:sz w:val="22"/>
          <w:szCs w:val="22"/>
        </w:rPr>
        <w:t xml:space="preserve">ed </w:t>
      </w:r>
      <w:r w:rsidR="006003FD" w:rsidRPr="003F492F">
        <w:rPr>
          <w:rFonts w:ascii="Calibri" w:hAnsi="Calibri" w:cs="Calibri"/>
          <w:sz w:val="22"/>
          <w:szCs w:val="22"/>
        </w:rPr>
        <w:t>test scenarios</w:t>
      </w:r>
      <w:r w:rsidR="006003FD">
        <w:rPr>
          <w:rFonts w:ascii="Calibri" w:hAnsi="Calibri" w:cs="Calibri"/>
          <w:sz w:val="22"/>
          <w:szCs w:val="22"/>
        </w:rPr>
        <w:t xml:space="preserve">, </w:t>
      </w:r>
      <w:r w:rsidR="006003FD" w:rsidRPr="003F492F">
        <w:rPr>
          <w:rFonts w:ascii="Calibri" w:hAnsi="Calibri" w:cs="Calibri"/>
          <w:sz w:val="22"/>
          <w:szCs w:val="22"/>
        </w:rPr>
        <w:t>test cases and test report</w:t>
      </w:r>
    </w:p>
    <w:p w14:paraId="53914213" w14:textId="359B1C42" w:rsidR="003F492F" w:rsidRDefault="00017504" w:rsidP="00D34A47">
      <w:pPr>
        <w:pStyle w:val="ListParagraph"/>
        <w:numPr>
          <w:ilvl w:val="0"/>
          <w:numId w:val="27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Execut</w:t>
      </w:r>
      <w:r w:rsidR="006003FD">
        <w:rPr>
          <w:rFonts w:ascii="Calibri" w:hAnsi="Calibri" w:cs="Calibri"/>
          <w:sz w:val="22"/>
          <w:szCs w:val="22"/>
        </w:rPr>
        <w:t>ed</w:t>
      </w:r>
      <w:r w:rsidRPr="003F492F">
        <w:rPr>
          <w:rFonts w:ascii="Calibri" w:hAnsi="Calibri" w:cs="Calibri"/>
          <w:sz w:val="22"/>
          <w:szCs w:val="22"/>
        </w:rPr>
        <w:t xml:space="preserve"> test scenarios and test cases</w:t>
      </w:r>
    </w:p>
    <w:p w14:paraId="1E0AD911" w14:textId="625E3AB5" w:rsidR="003F492F" w:rsidRDefault="00017504" w:rsidP="00D34A47">
      <w:pPr>
        <w:pStyle w:val="ListParagraph"/>
        <w:numPr>
          <w:ilvl w:val="0"/>
          <w:numId w:val="27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Responsi</w:t>
      </w:r>
      <w:r w:rsidR="006003FD" w:rsidRPr="003F492F">
        <w:rPr>
          <w:rFonts w:ascii="Calibri" w:hAnsi="Calibri" w:cs="Calibri"/>
          <w:sz w:val="22"/>
          <w:szCs w:val="22"/>
        </w:rPr>
        <w:t>ble for regression scenarios</w:t>
      </w:r>
    </w:p>
    <w:p w14:paraId="6A82D051" w14:textId="264554DD" w:rsidR="003F492F" w:rsidRDefault="00017504" w:rsidP="00D34A47">
      <w:pPr>
        <w:pStyle w:val="ListParagraph"/>
        <w:numPr>
          <w:ilvl w:val="0"/>
          <w:numId w:val="27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Execut</w:t>
      </w:r>
      <w:r w:rsidR="006003FD">
        <w:rPr>
          <w:rFonts w:ascii="Calibri" w:hAnsi="Calibri" w:cs="Calibri"/>
          <w:sz w:val="22"/>
          <w:szCs w:val="22"/>
        </w:rPr>
        <w:t xml:space="preserve">ed </w:t>
      </w:r>
      <w:r w:rsidR="006003FD" w:rsidRPr="003F492F">
        <w:rPr>
          <w:rFonts w:ascii="Calibri" w:hAnsi="Calibri" w:cs="Calibri"/>
          <w:sz w:val="22"/>
          <w:szCs w:val="22"/>
        </w:rPr>
        <w:t>test cases and regression test</w:t>
      </w:r>
    </w:p>
    <w:p w14:paraId="10352D8A" w14:textId="1BD58CAF" w:rsidR="00017504" w:rsidRPr="003F492F" w:rsidRDefault="00017504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7B404B" w14:textId="11DE2939" w:rsidR="00A4251D" w:rsidRPr="00E42284" w:rsidRDefault="003F492F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Project: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4251D" w:rsidRPr="003F492F">
        <w:rPr>
          <w:rFonts w:ascii="Calibri" w:hAnsi="Calibri" w:cs="Calibri"/>
          <w:sz w:val="22"/>
          <w:szCs w:val="22"/>
        </w:rPr>
        <w:t>CCTNS</w:t>
      </w:r>
      <w:r w:rsidR="009F5618" w:rsidRPr="003F492F">
        <w:rPr>
          <w:rFonts w:ascii="Calibri" w:hAnsi="Calibri" w:cs="Calibri"/>
          <w:sz w:val="22"/>
          <w:szCs w:val="22"/>
        </w:rPr>
        <w:t xml:space="preserve"> </w:t>
      </w:r>
      <w:r w:rsidR="00A4251D" w:rsidRPr="003F492F">
        <w:rPr>
          <w:rFonts w:ascii="Calibri" w:hAnsi="Calibri" w:cs="Calibri"/>
          <w:sz w:val="22"/>
          <w:szCs w:val="22"/>
        </w:rPr>
        <w:t xml:space="preserve">(Crime and </w:t>
      </w:r>
      <w:r w:rsidR="00F10294" w:rsidRPr="003F492F">
        <w:rPr>
          <w:rFonts w:ascii="Calibri" w:hAnsi="Calibri" w:cs="Calibri"/>
          <w:sz w:val="22"/>
          <w:szCs w:val="22"/>
        </w:rPr>
        <w:t>Criminal Tracking Network System)</w:t>
      </w:r>
      <w:r w:rsidR="00F10294" w:rsidRPr="00F10294">
        <w:rPr>
          <w:rFonts w:ascii="Calibri" w:hAnsi="Calibri" w:cs="Calibri"/>
          <w:sz w:val="22"/>
          <w:szCs w:val="22"/>
        </w:rPr>
        <w:t xml:space="preserve"> </w:t>
      </w:r>
      <w:r w:rsidR="00F10294" w:rsidRPr="00F10294">
        <w:rPr>
          <w:rFonts w:ascii="Calibri" w:hAnsi="Calibri" w:cs="Calibri"/>
          <w:sz w:val="22"/>
          <w:szCs w:val="22"/>
        </w:rPr>
        <w:tab/>
      </w:r>
      <w:r w:rsidR="006D0876" w:rsidRPr="00E42284">
        <w:rPr>
          <w:rFonts w:ascii="Calibri" w:hAnsi="Calibri" w:cs="Calibri"/>
          <w:b/>
          <w:bCs/>
          <w:sz w:val="22"/>
          <w:szCs w:val="22"/>
        </w:rPr>
        <w:t>Duration (03 – 2018 to 03 - 2020</w:t>
      </w:r>
      <w:r w:rsidR="00F10294" w:rsidRPr="00E42284">
        <w:rPr>
          <w:rFonts w:ascii="Calibri" w:hAnsi="Calibri" w:cs="Calibri"/>
          <w:b/>
          <w:bCs/>
          <w:sz w:val="22"/>
          <w:szCs w:val="22"/>
        </w:rPr>
        <w:t>)</w:t>
      </w:r>
    </w:p>
    <w:p w14:paraId="7C030358" w14:textId="51BCF8FE" w:rsidR="00FD064B" w:rsidRPr="003F492F" w:rsidRDefault="00FD064B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E42284">
        <w:rPr>
          <w:rFonts w:ascii="Calibri" w:hAnsi="Calibri" w:cs="Calibri"/>
          <w:b/>
          <w:bCs/>
          <w:sz w:val="22"/>
          <w:szCs w:val="22"/>
        </w:rPr>
        <w:t>Client</w:t>
      </w:r>
      <w:r w:rsidR="003F492F" w:rsidRPr="00E42284">
        <w:rPr>
          <w:rFonts w:ascii="Calibri" w:hAnsi="Calibri" w:cs="Calibri"/>
          <w:b/>
          <w:bCs/>
          <w:sz w:val="22"/>
          <w:szCs w:val="22"/>
        </w:rPr>
        <w:t xml:space="preserve">: </w:t>
      </w:r>
      <w:proofErr w:type="spellStart"/>
      <w:r w:rsidRPr="00E42284">
        <w:rPr>
          <w:rFonts w:ascii="Calibri" w:hAnsi="Calibri" w:cs="Calibri"/>
          <w:b/>
          <w:bCs/>
          <w:sz w:val="22"/>
          <w:szCs w:val="22"/>
        </w:rPr>
        <w:t>HCl</w:t>
      </w:r>
      <w:proofErr w:type="spellEnd"/>
      <w:r w:rsidRPr="00E42284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42284">
        <w:rPr>
          <w:rFonts w:ascii="Calibri" w:hAnsi="Calibri" w:cs="Calibri"/>
          <w:b/>
          <w:bCs/>
          <w:sz w:val="22"/>
          <w:szCs w:val="22"/>
        </w:rPr>
        <w:t>Comnet</w:t>
      </w:r>
      <w:proofErr w:type="spellEnd"/>
      <w:r w:rsidRPr="00E4228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C320B" w:rsidRPr="00E42284">
        <w:rPr>
          <w:rFonts w:ascii="Calibri" w:hAnsi="Calibri" w:cs="Calibri"/>
          <w:b/>
          <w:bCs/>
          <w:sz w:val="22"/>
          <w:szCs w:val="22"/>
        </w:rPr>
        <w:t>Ltd.</w:t>
      </w:r>
    </w:p>
    <w:p w14:paraId="335E53A4" w14:textId="5CBC6C1D" w:rsidR="00A4251D" w:rsidRPr="003F492F" w:rsidRDefault="00A4251D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Role</w:t>
      </w:r>
      <w:r w:rsidR="003F492F" w:rsidRPr="003F492F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3F492F">
        <w:rPr>
          <w:rFonts w:ascii="Calibri" w:hAnsi="Calibri" w:cs="Calibri"/>
          <w:b/>
          <w:bCs/>
          <w:sz w:val="22"/>
          <w:szCs w:val="22"/>
        </w:rPr>
        <w:t>Software Test Engineer</w:t>
      </w:r>
    </w:p>
    <w:p w14:paraId="1710481B" w14:textId="0E679027" w:rsidR="003F492F" w:rsidRDefault="003F492F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Description: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020E8" w:rsidRPr="003F492F">
        <w:rPr>
          <w:rFonts w:ascii="Calibri" w:hAnsi="Calibri" w:cs="Calibri"/>
          <w:sz w:val="22"/>
          <w:szCs w:val="22"/>
        </w:rPr>
        <w:t>Is a plan scheme conceived in the light of experience of a non-plan scheme namely - Common Integrated Police Application (CIPA). CCTNS is a Mission Mode Project under the National e-Governance Pan of Gov. of India. CCTNS aims at creating a comprehensive and integrated system for enhancing the efficiency and effectiveness of policing through adopting of principle of e-Governance and creation of a nationwide networking infrastructure for evolution of IT-enabled-state-of-the-art tracking system around 'Investigation of crime and detection of criminals</w:t>
      </w:r>
    </w:p>
    <w:p w14:paraId="26361BC1" w14:textId="77777777" w:rsidR="009C320B" w:rsidRDefault="009C320B" w:rsidP="009C320B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A25361">
        <w:rPr>
          <w:rFonts w:ascii="Calibri" w:hAnsi="Calibri" w:cs="Calibri"/>
          <w:sz w:val="22"/>
          <w:szCs w:val="22"/>
        </w:rPr>
        <w:t>Testing Type</w:t>
      </w:r>
      <w:r w:rsidRPr="003F492F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F492F">
        <w:rPr>
          <w:rFonts w:ascii="Calibri" w:hAnsi="Calibri" w:cs="Calibri"/>
          <w:sz w:val="22"/>
          <w:szCs w:val="22"/>
        </w:rPr>
        <w:t>Manual Testing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Automation Testing</w:t>
      </w:r>
    </w:p>
    <w:p w14:paraId="2173D39A" w14:textId="449F3B71" w:rsidR="003F492F" w:rsidRDefault="003F492F" w:rsidP="00D34A47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3F492F">
        <w:rPr>
          <w:rFonts w:ascii="Calibri" w:hAnsi="Calibri" w:cs="Calibri"/>
          <w:b/>
          <w:bCs/>
          <w:sz w:val="22"/>
          <w:szCs w:val="22"/>
        </w:rPr>
        <w:t>Responsibilities:</w:t>
      </w:r>
    </w:p>
    <w:p w14:paraId="77A63FFD" w14:textId="49005DD3" w:rsidR="003F492F" w:rsidRDefault="008020E8" w:rsidP="00D34A47">
      <w:pPr>
        <w:pStyle w:val="ListParagraph"/>
        <w:numPr>
          <w:ilvl w:val="0"/>
          <w:numId w:val="28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Prepar</w:t>
      </w:r>
      <w:r w:rsidR="00BC56A7">
        <w:rPr>
          <w:rFonts w:ascii="Calibri" w:hAnsi="Calibri" w:cs="Calibri"/>
          <w:sz w:val="22"/>
          <w:szCs w:val="22"/>
        </w:rPr>
        <w:t xml:space="preserve">ed </w:t>
      </w:r>
      <w:r w:rsidRPr="003F492F">
        <w:rPr>
          <w:rFonts w:ascii="Calibri" w:hAnsi="Calibri" w:cs="Calibri"/>
          <w:sz w:val="22"/>
          <w:szCs w:val="22"/>
        </w:rPr>
        <w:t>test scenarios</w:t>
      </w:r>
      <w:r w:rsidR="003F492F">
        <w:rPr>
          <w:rFonts w:ascii="Calibri" w:hAnsi="Calibri" w:cs="Calibri"/>
          <w:sz w:val="22"/>
          <w:szCs w:val="22"/>
        </w:rPr>
        <w:t xml:space="preserve">, </w:t>
      </w:r>
      <w:r w:rsidRPr="003F492F">
        <w:rPr>
          <w:rFonts w:ascii="Calibri" w:hAnsi="Calibri" w:cs="Calibri"/>
          <w:sz w:val="22"/>
          <w:szCs w:val="22"/>
        </w:rPr>
        <w:t>test cases and test report</w:t>
      </w:r>
    </w:p>
    <w:p w14:paraId="34018610" w14:textId="20370EE1" w:rsidR="003F492F" w:rsidRDefault="008020E8" w:rsidP="00D34A47">
      <w:pPr>
        <w:pStyle w:val="ListParagraph"/>
        <w:numPr>
          <w:ilvl w:val="0"/>
          <w:numId w:val="28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Prepar</w:t>
      </w:r>
      <w:r w:rsidR="00BC56A7">
        <w:rPr>
          <w:rFonts w:ascii="Calibri" w:hAnsi="Calibri" w:cs="Calibri"/>
          <w:sz w:val="22"/>
          <w:szCs w:val="22"/>
        </w:rPr>
        <w:t>ed</w:t>
      </w:r>
      <w:r w:rsidRPr="003F492F">
        <w:rPr>
          <w:rFonts w:ascii="Calibri" w:hAnsi="Calibri" w:cs="Calibri"/>
          <w:sz w:val="22"/>
          <w:szCs w:val="22"/>
        </w:rPr>
        <w:t xml:space="preserve"> Regression Testing</w:t>
      </w:r>
    </w:p>
    <w:p w14:paraId="069DF1A7" w14:textId="58422A8F" w:rsidR="008020E8" w:rsidRPr="003F492F" w:rsidRDefault="008020E8" w:rsidP="00D34A47">
      <w:pPr>
        <w:pStyle w:val="ListParagraph"/>
        <w:numPr>
          <w:ilvl w:val="0"/>
          <w:numId w:val="28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 xml:space="preserve">Involved </w:t>
      </w:r>
      <w:r w:rsidR="00BC56A7" w:rsidRPr="003F492F">
        <w:rPr>
          <w:rFonts w:ascii="Calibri" w:hAnsi="Calibri" w:cs="Calibri"/>
          <w:sz w:val="22"/>
          <w:szCs w:val="22"/>
        </w:rPr>
        <w:t>in reporting the bugs and closing them</w:t>
      </w:r>
    </w:p>
    <w:p w14:paraId="579B879F" w14:textId="21E9EEC3" w:rsidR="003F492F" w:rsidRDefault="008020E8" w:rsidP="00D34A47">
      <w:pPr>
        <w:pStyle w:val="ListParagraph"/>
        <w:numPr>
          <w:ilvl w:val="0"/>
          <w:numId w:val="28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Involve</w:t>
      </w:r>
      <w:r w:rsidR="00BC56A7">
        <w:rPr>
          <w:rFonts w:ascii="Calibri" w:hAnsi="Calibri" w:cs="Calibri"/>
          <w:sz w:val="22"/>
          <w:szCs w:val="22"/>
        </w:rPr>
        <w:t>d</w:t>
      </w:r>
      <w:r w:rsidRPr="003F492F">
        <w:rPr>
          <w:rFonts w:ascii="Calibri" w:hAnsi="Calibri" w:cs="Calibri"/>
          <w:sz w:val="22"/>
          <w:szCs w:val="22"/>
        </w:rPr>
        <w:t xml:space="preserve"> in weekly status reporting and official meetings</w:t>
      </w:r>
    </w:p>
    <w:p w14:paraId="4E9DCE55" w14:textId="77777777" w:rsidR="003F492F" w:rsidRDefault="008020E8" w:rsidP="00D34A47">
      <w:pPr>
        <w:pStyle w:val="ListParagraph"/>
        <w:numPr>
          <w:ilvl w:val="0"/>
          <w:numId w:val="28"/>
        </w:num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r w:rsidRPr="003F492F">
        <w:rPr>
          <w:rFonts w:ascii="Calibri" w:hAnsi="Calibri" w:cs="Calibri"/>
          <w:sz w:val="22"/>
          <w:szCs w:val="22"/>
        </w:rPr>
        <w:t>Involved in documentation reviews</w:t>
      </w:r>
    </w:p>
    <w:p w14:paraId="67F5242D" w14:textId="55F47E8B" w:rsidR="00A4251D" w:rsidRPr="003F492F" w:rsidRDefault="00A4251D" w:rsidP="00D34A47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</w:rPr>
      </w:pPr>
      <w:bookmarkStart w:id="9" w:name="_GoBack"/>
      <w:bookmarkEnd w:id="9"/>
    </w:p>
    <w:sectPr w:rsidR="00A4251D" w:rsidRPr="003F492F" w:rsidSect="00035F02">
      <w:headerReference w:type="default" r:id="rId9"/>
      <w:footerReference w:type="default" r:id="rId10"/>
      <w:footnotePr>
        <w:pos w:val="beneathText"/>
      </w:footnotePr>
      <w:pgSz w:w="12240" w:h="15840"/>
      <w:pgMar w:top="776" w:right="1008" w:bottom="776" w:left="1008" w:header="720" w:footer="720" w:gutter="0"/>
      <w:pgBorders>
        <w:left w:val="single" w:sz="4" w:space="10" w:color="FB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D3212" w14:textId="77777777" w:rsidR="00017E6E" w:rsidRDefault="00017E6E">
      <w:r>
        <w:separator/>
      </w:r>
    </w:p>
  </w:endnote>
  <w:endnote w:type="continuationSeparator" w:id="0">
    <w:p w14:paraId="5A565CEB" w14:textId="77777777" w:rsidR="00017E6E" w:rsidRDefault="0001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78402" w14:textId="56AD5641" w:rsidR="00536385" w:rsidRPr="003629CD" w:rsidRDefault="00132C5F" w:rsidP="00DB7B5E">
    <w:pPr>
      <w:pStyle w:val="Footer"/>
      <w:tabs>
        <w:tab w:val="clear" w:pos="4320"/>
        <w:tab w:val="clear" w:pos="8640"/>
        <w:tab w:val="right" w:pos="-4500"/>
        <w:tab w:val="right" w:pos="10224"/>
      </w:tabs>
      <w:rPr>
        <w:rFonts w:ascii="Calibri" w:hAnsi="Calibri" w:cs="Calibri"/>
        <w:sz w:val="22"/>
        <w:szCs w:val="22"/>
      </w:rPr>
    </w:pPr>
    <w:r w:rsidRPr="00132C5F">
      <w:rPr>
        <w:rFonts w:ascii="Calibri" w:hAnsi="Calibri" w:cs="Calibri"/>
        <w:bCs/>
        <w:sz w:val="22"/>
        <w:szCs w:val="22"/>
        <w:lang w:val="pt-PT"/>
      </w:rPr>
      <w:t>Nishant Kumar</w:t>
    </w:r>
    <w:r w:rsidR="00EE59C9" w:rsidRPr="003629CD">
      <w:rPr>
        <w:rFonts w:ascii="Calibri" w:hAnsi="Calibri" w:cs="Calibri"/>
        <w:bCs/>
        <w:sz w:val="22"/>
        <w:szCs w:val="22"/>
        <w:lang w:val="pt-PT"/>
      </w:rPr>
      <w:tab/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begin"/>
    </w:r>
    <w:r w:rsidR="00536385" w:rsidRPr="003629CD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separate"/>
    </w:r>
    <w:r w:rsidR="00976B71">
      <w:rPr>
        <w:rStyle w:val="PageNumber"/>
        <w:rFonts w:ascii="Calibri" w:hAnsi="Calibri" w:cs="Calibri"/>
        <w:noProof/>
        <w:sz w:val="22"/>
        <w:szCs w:val="22"/>
      </w:rPr>
      <w:t>3</w:t>
    </w:r>
    <w:r w:rsidR="00466F9F" w:rsidRPr="003629CD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172B9" w14:textId="77777777" w:rsidR="00017E6E" w:rsidRDefault="00017E6E">
      <w:r>
        <w:separator/>
      </w:r>
    </w:p>
  </w:footnote>
  <w:footnote w:type="continuationSeparator" w:id="0">
    <w:p w14:paraId="7F12C0F7" w14:textId="77777777" w:rsidR="00017E6E" w:rsidRDefault="0001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9011" w14:textId="4EE81E8F" w:rsidR="00536385" w:rsidRDefault="00536385" w:rsidP="00FA5445">
    <w:pPr>
      <w:pStyle w:val="Header"/>
      <w:jc w:val="right"/>
      <w:rPr>
        <w:noProof/>
        <w:lang w:val="en-IN" w:eastAsia="en-IN"/>
      </w:rPr>
    </w:pPr>
  </w:p>
  <w:p w14:paraId="39E932A9" w14:textId="77777777" w:rsidR="00C52C6A" w:rsidRDefault="00C52C6A" w:rsidP="00FA5445">
    <w:pPr>
      <w:pStyle w:val="Header"/>
      <w:jc w:val="right"/>
      <w:rPr>
        <w:noProof/>
        <w:lang w:val="en-IN" w:eastAsia="en-IN"/>
      </w:rPr>
    </w:pPr>
  </w:p>
  <w:p w14:paraId="424947A6" w14:textId="77777777" w:rsidR="00C52C6A" w:rsidRDefault="00C52C6A" w:rsidP="00FA5445">
    <w:pPr>
      <w:pStyle w:val="Header"/>
      <w:jc w:val="right"/>
      <w:rPr>
        <w:noProof/>
        <w:lang w:val="en-IN" w:eastAsia="en-IN"/>
      </w:rPr>
    </w:pPr>
  </w:p>
  <w:p w14:paraId="104E855F" w14:textId="77777777" w:rsidR="00C52C6A" w:rsidRDefault="00C52C6A" w:rsidP="00FA54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CC3F40"/>
    <w:multiLevelType w:val="hybridMultilevel"/>
    <w:tmpl w:val="945AD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B06C92"/>
    <w:multiLevelType w:val="hybridMultilevel"/>
    <w:tmpl w:val="BDC8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D306C"/>
    <w:multiLevelType w:val="hybridMultilevel"/>
    <w:tmpl w:val="1E388A94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7">
    <w:nsid w:val="2B830A1B"/>
    <w:multiLevelType w:val="hybridMultilevel"/>
    <w:tmpl w:val="C376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024FD"/>
    <w:multiLevelType w:val="hybridMultilevel"/>
    <w:tmpl w:val="81AC0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02DB6"/>
    <w:multiLevelType w:val="hybridMultilevel"/>
    <w:tmpl w:val="C0D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61010"/>
    <w:multiLevelType w:val="hybridMultilevel"/>
    <w:tmpl w:val="FBC65D64"/>
    <w:lvl w:ilvl="0" w:tplc="017C4774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>
    <w:nsid w:val="351E7C41"/>
    <w:multiLevelType w:val="hybridMultilevel"/>
    <w:tmpl w:val="4D2C234E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>
    <w:nsid w:val="371E3092"/>
    <w:multiLevelType w:val="hybridMultilevel"/>
    <w:tmpl w:val="3140E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855B70"/>
    <w:multiLevelType w:val="multilevel"/>
    <w:tmpl w:val="576C5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42713D33"/>
    <w:multiLevelType w:val="hybridMultilevel"/>
    <w:tmpl w:val="3016206A"/>
    <w:lvl w:ilvl="0" w:tplc="017C477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>
    <w:nsid w:val="48EA7ECA"/>
    <w:multiLevelType w:val="hybridMultilevel"/>
    <w:tmpl w:val="D5106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97C03"/>
    <w:multiLevelType w:val="hybridMultilevel"/>
    <w:tmpl w:val="B2202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430A6F"/>
    <w:multiLevelType w:val="hybridMultilevel"/>
    <w:tmpl w:val="D554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E5F42"/>
    <w:multiLevelType w:val="hybridMultilevel"/>
    <w:tmpl w:val="80B62BDC"/>
    <w:lvl w:ilvl="0" w:tplc="017C4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60F6B"/>
    <w:multiLevelType w:val="hybridMultilevel"/>
    <w:tmpl w:val="03B0D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835A8B"/>
    <w:multiLevelType w:val="hybridMultilevel"/>
    <w:tmpl w:val="3850D194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>
    <w:nsid w:val="63207D3A"/>
    <w:multiLevelType w:val="hybridMultilevel"/>
    <w:tmpl w:val="E5662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D45AE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B43EA7"/>
    <w:multiLevelType w:val="hybridMultilevel"/>
    <w:tmpl w:val="A1721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F407AA"/>
    <w:multiLevelType w:val="hybridMultilevel"/>
    <w:tmpl w:val="7456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0C109C"/>
    <w:multiLevelType w:val="hybridMultilevel"/>
    <w:tmpl w:val="DB305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665DB5"/>
    <w:multiLevelType w:val="hybridMultilevel"/>
    <w:tmpl w:val="F4A62D8E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6"/>
  </w:num>
  <w:num w:numId="5">
    <w:abstractNumId w:val="1"/>
  </w:num>
  <w:num w:numId="6">
    <w:abstractNumId w:val="13"/>
  </w:num>
  <w:num w:numId="7">
    <w:abstractNumId w:val="22"/>
  </w:num>
  <w:num w:numId="8">
    <w:abstractNumId w:val="12"/>
  </w:num>
  <w:num w:numId="9">
    <w:abstractNumId w:val="24"/>
  </w:num>
  <w:num w:numId="10">
    <w:abstractNumId w:val="25"/>
  </w:num>
  <w:num w:numId="11">
    <w:abstractNumId w:val="26"/>
  </w:num>
  <w:num w:numId="12">
    <w:abstractNumId w:val="4"/>
  </w:num>
  <w:num w:numId="13">
    <w:abstractNumId w:val="23"/>
  </w:num>
  <w:num w:numId="14">
    <w:abstractNumId w:val="6"/>
  </w:num>
  <w:num w:numId="15">
    <w:abstractNumId w:val="27"/>
  </w:num>
  <w:num w:numId="16">
    <w:abstractNumId w:val="11"/>
  </w:num>
  <w:num w:numId="17">
    <w:abstractNumId w:val="20"/>
  </w:num>
  <w:num w:numId="18">
    <w:abstractNumId w:val="10"/>
  </w:num>
  <w:num w:numId="19">
    <w:abstractNumId w:val="14"/>
  </w:num>
  <w:num w:numId="20">
    <w:abstractNumId w:val="9"/>
  </w:num>
  <w:num w:numId="21">
    <w:abstractNumId w:val="17"/>
  </w:num>
  <w:num w:numId="22">
    <w:abstractNumId w:val="8"/>
  </w:num>
  <w:num w:numId="23">
    <w:abstractNumId w:val="18"/>
  </w:num>
  <w:num w:numId="24">
    <w:abstractNumId w:val="19"/>
  </w:num>
  <w:num w:numId="25">
    <w:abstractNumId w:val="2"/>
  </w:num>
  <w:num w:numId="26">
    <w:abstractNumId w:val="5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70"/>
    <w:rsid w:val="00007BD1"/>
    <w:rsid w:val="000104A3"/>
    <w:rsid w:val="00017504"/>
    <w:rsid w:val="00017E6E"/>
    <w:rsid w:val="000352AC"/>
    <w:rsid w:val="00035E94"/>
    <w:rsid w:val="00035F02"/>
    <w:rsid w:val="00045560"/>
    <w:rsid w:val="00051404"/>
    <w:rsid w:val="0006452C"/>
    <w:rsid w:val="00070D34"/>
    <w:rsid w:val="00075564"/>
    <w:rsid w:val="00081BC0"/>
    <w:rsid w:val="0008304D"/>
    <w:rsid w:val="0008625B"/>
    <w:rsid w:val="00092352"/>
    <w:rsid w:val="0009370A"/>
    <w:rsid w:val="00094B57"/>
    <w:rsid w:val="00097C92"/>
    <w:rsid w:val="000A578A"/>
    <w:rsid w:val="000C3875"/>
    <w:rsid w:val="000F12E0"/>
    <w:rsid w:val="000F4F49"/>
    <w:rsid w:val="00100138"/>
    <w:rsid w:val="00102ED3"/>
    <w:rsid w:val="00115069"/>
    <w:rsid w:val="001160B7"/>
    <w:rsid w:val="0012183C"/>
    <w:rsid w:val="001321EF"/>
    <w:rsid w:val="00132C5F"/>
    <w:rsid w:val="00133F7A"/>
    <w:rsid w:val="00136120"/>
    <w:rsid w:val="00137ADF"/>
    <w:rsid w:val="00137DF0"/>
    <w:rsid w:val="00155143"/>
    <w:rsid w:val="00165371"/>
    <w:rsid w:val="00170024"/>
    <w:rsid w:val="00170142"/>
    <w:rsid w:val="00170D9B"/>
    <w:rsid w:val="00192003"/>
    <w:rsid w:val="00192C9A"/>
    <w:rsid w:val="00193FD2"/>
    <w:rsid w:val="0019501A"/>
    <w:rsid w:val="001A4366"/>
    <w:rsid w:val="001A5235"/>
    <w:rsid w:val="001B1B56"/>
    <w:rsid w:val="001B42D5"/>
    <w:rsid w:val="001C3BA9"/>
    <w:rsid w:val="001D1400"/>
    <w:rsid w:val="001E3B48"/>
    <w:rsid w:val="002020A5"/>
    <w:rsid w:val="00204A38"/>
    <w:rsid w:val="00233127"/>
    <w:rsid w:val="00233B81"/>
    <w:rsid w:val="00235417"/>
    <w:rsid w:val="002401E5"/>
    <w:rsid w:val="00241508"/>
    <w:rsid w:val="002544DA"/>
    <w:rsid w:val="002546BF"/>
    <w:rsid w:val="002568C4"/>
    <w:rsid w:val="002575C7"/>
    <w:rsid w:val="00264313"/>
    <w:rsid w:val="00267275"/>
    <w:rsid w:val="00271EBB"/>
    <w:rsid w:val="00275EE5"/>
    <w:rsid w:val="00282863"/>
    <w:rsid w:val="00287A05"/>
    <w:rsid w:val="002924EE"/>
    <w:rsid w:val="002B2155"/>
    <w:rsid w:val="002B6D6F"/>
    <w:rsid w:val="002C2534"/>
    <w:rsid w:val="002E0A1F"/>
    <w:rsid w:val="002E0D92"/>
    <w:rsid w:val="002F5B1D"/>
    <w:rsid w:val="00324B61"/>
    <w:rsid w:val="00327520"/>
    <w:rsid w:val="00356CE2"/>
    <w:rsid w:val="0036099F"/>
    <w:rsid w:val="003629CD"/>
    <w:rsid w:val="00366362"/>
    <w:rsid w:val="00370DBE"/>
    <w:rsid w:val="00393F07"/>
    <w:rsid w:val="003A4E4E"/>
    <w:rsid w:val="003B0CDD"/>
    <w:rsid w:val="003B759E"/>
    <w:rsid w:val="003F492F"/>
    <w:rsid w:val="004003FC"/>
    <w:rsid w:val="00445156"/>
    <w:rsid w:val="00464081"/>
    <w:rsid w:val="00466F9F"/>
    <w:rsid w:val="004812E4"/>
    <w:rsid w:val="00483C0F"/>
    <w:rsid w:val="00486334"/>
    <w:rsid w:val="00490F03"/>
    <w:rsid w:val="004962F3"/>
    <w:rsid w:val="00497AC8"/>
    <w:rsid w:val="004B0C9C"/>
    <w:rsid w:val="004B358A"/>
    <w:rsid w:val="004B3D65"/>
    <w:rsid w:val="004B4C36"/>
    <w:rsid w:val="004C4E62"/>
    <w:rsid w:val="004D3FDD"/>
    <w:rsid w:val="004F0251"/>
    <w:rsid w:val="00512497"/>
    <w:rsid w:val="00520038"/>
    <w:rsid w:val="005213FD"/>
    <w:rsid w:val="00527CFC"/>
    <w:rsid w:val="00530FC4"/>
    <w:rsid w:val="00536385"/>
    <w:rsid w:val="00546C5B"/>
    <w:rsid w:val="00552EE4"/>
    <w:rsid w:val="00566367"/>
    <w:rsid w:val="00581A4E"/>
    <w:rsid w:val="005820A0"/>
    <w:rsid w:val="00587DD5"/>
    <w:rsid w:val="0059167D"/>
    <w:rsid w:val="005A1C60"/>
    <w:rsid w:val="005B2260"/>
    <w:rsid w:val="005B37A1"/>
    <w:rsid w:val="005B50E5"/>
    <w:rsid w:val="005C0E72"/>
    <w:rsid w:val="005E0BF8"/>
    <w:rsid w:val="005E4D62"/>
    <w:rsid w:val="005F2CDA"/>
    <w:rsid w:val="006003FD"/>
    <w:rsid w:val="00612974"/>
    <w:rsid w:val="006430AD"/>
    <w:rsid w:val="006456E5"/>
    <w:rsid w:val="00647350"/>
    <w:rsid w:val="00650676"/>
    <w:rsid w:val="0065278D"/>
    <w:rsid w:val="00654E38"/>
    <w:rsid w:val="00655DDE"/>
    <w:rsid w:val="0065777E"/>
    <w:rsid w:val="00661FE5"/>
    <w:rsid w:val="006721B8"/>
    <w:rsid w:val="00673B53"/>
    <w:rsid w:val="00696997"/>
    <w:rsid w:val="006976AC"/>
    <w:rsid w:val="006A0448"/>
    <w:rsid w:val="006A3F09"/>
    <w:rsid w:val="006B5C18"/>
    <w:rsid w:val="006B784A"/>
    <w:rsid w:val="006C289A"/>
    <w:rsid w:val="006C7E06"/>
    <w:rsid w:val="006D0876"/>
    <w:rsid w:val="006D0C49"/>
    <w:rsid w:val="006D7941"/>
    <w:rsid w:val="006E0F8A"/>
    <w:rsid w:val="006E6590"/>
    <w:rsid w:val="0070040A"/>
    <w:rsid w:val="007014B3"/>
    <w:rsid w:val="00701591"/>
    <w:rsid w:val="00703EFA"/>
    <w:rsid w:val="00711B8A"/>
    <w:rsid w:val="00715841"/>
    <w:rsid w:val="00732370"/>
    <w:rsid w:val="00732942"/>
    <w:rsid w:val="00783655"/>
    <w:rsid w:val="00790D2F"/>
    <w:rsid w:val="00795522"/>
    <w:rsid w:val="007B0711"/>
    <w:rsid w:val="007C4391"/>
    <w:rsid w:val="007C48FF"/>
    <w:rsid w:val="007C72A2"/>
    <w:rsid w:val="007D17B2"/>
    <w:rsid w:val="007F08F9"/>
    <w:rsid w:val="007F1C8A"/>
    <w:rsid w:val="0080023B"/>
    <w:rsid w:val="00801FE6"/>
    <w:rsid w:val="008020E8"/>
    <w:rsid w:val="00811E1F"/>
    <w:rsid w:val="00823B8C"/>
    <w:rsid w:val="008276DA"/>
    <w:rsid w:val="008346A8"/>
    <w:rsid w:val="0084464A"/>
    <w:rsid w:val="0085475D"/>
    <w:rsid w:val="008556C5"/>
    <w:rsid w:val="0087077C"/>
    <w:rsid w:val="00881014"/>
    <w:rsid w:val="008844B4"/>
    <w:rsid w:val="008A013B"/>
    <w:rsid w:val="008A60EE"/>
    <w:rsid w:val="008A7905"/>
    <w:rsid w:val="008B704C"/>
    <w:rsid w:val="008C7079"/>
    <w:rsid w:val="008C7172"/>
    <w:rsid w:val="008D75E4"/>
    <w:rsid w:val="00903DAE"/>
    <w:rsid w:val="00930FD5"/>
    <w:rsid w:val="00931A5E"/>
    <w:rsid w:val="00947BA5"/>
    <w:rsid w:val="00956088"/>
    <w:rsid w:val="009610B9"/>
    <w:rsid w:val="0096529D"/>
    <w:rsid w:val="009742E6"/>
    <w:rsid w:val="00974A4E"/>
    <w:rsid w:val="00976923"/>
    <w:rsid w:val="00976B71"/>
    <w:rsid w:val="00983199"/>
    <w:rsid w:val="009844B8"/>
    <w:rsid w:val="009942E0"/>
    <w:rsid w:val="009A0CE5"/>
    <w:rsid w:val="009A1BE9"/>
    <w:rsid w:val="009B2272"/>
    <w:rsid w:val="009B3222"/>
    <w:rsid w:val="009C243F"/>
    <w:rsid w:val="009C320B"/>
    <w:rsid w:val="009E0F00"/>
    <w:rsid w:val="009E1218"/>
    <w:rsid w:val="009E322D"/>
    <w:rsid w:val="009E40A3"/>
    <w:rsid w:val="009F5618"/>
    <w:rsid w:val="00A043DF"/>
    <w:rsid w:val="00A04A1B"/>
    <w:rsid w:val="00A061D7"/>
    <w:rsid w:val="00A17AF8"/>
    <w:rsid w:val="00A17D8E"/>
    <w:rsid w:val="00A209C7"/>
    <w:rsid w:val="00A25361"/>
    <w:rsid w:val="00A2701D"/>
    <w:rsid w:val="00A400EA"/>
    <w:rsid w:val="00A4251D"/>
    <w:rsid w:val="00A4485E"/>
    <w:rsid w:val="00A45B7C"/>
    <w:rsid w:val="00A52C24"/>
    <w:rsid w:val="00A65D83"/>
    <w:rsid w:val="00A7618C"/>
    <w:rsid w:val="00A9297C"/>
    <w:rsid w:val="00A96C66"/>
    <w:rsid w:val="00A97F32"/>
    <w:rsid w:val="00AB1089"/>
    <w:rsid w:val="00AE3575"/>
    <w:rsid w:val="00B03F2C"/>
    <w:rsid w:val="00B203A0"/>
    <w:rsid w:val="00B22CBE"/>
    <w:rsid w:val="00B257FF"/>
    <w:rsid w:val="00B26B94"/>
    <w:rsid w:val="00B3341B"/>
    <w:rsid w:val="00B344DB"/>
    <w:rsid w:val="00B37693"/>
    <w:rsid w:val="00B53772"/>
    <w:rsid w:val="00B55F64"/>
    <w:rsid w:val="00B61800"/>
    <w:rsid w:val="00B7403C"/>
    <w:rsid w:val="00B8740E"/>
    <w:rsid w:val="00B912AD"/>
    <w:rsid w:val="00B96EB8"/>
    <w:rsid w:val="00BA1B14"/>
    <w:rsid w:val="00BB3F88"/>
    <w:rsid w:val="00BC56A7"/>
    <w:rsid w:val="00BC6E53"/>
    <w:rsid w:val="00BE0151"/>
    <w:rsid w:val="00BE4CD3"/>
    <w:rsid w:val="00BF1313"/>
    <w:rsid w:val="00BF571E"/>
    <w:rsid w:val="00C03AA0"/>
    <w:rsid w:val="00C0572D"/>
    <w:rsid w:val="00C07605"/>
    <w:rsid w:val="00C14754"/>
    <w:rsid w:val="00C15894"/>
    <w:rsid w:val="00C17637"/>
    <w:rsid w:val="00C2236A"/>
    <w:rsid w:val="00C33AE9"/>
    <w:rsid w:val="00C356A1"/>
    <w:rsid w:val="00C4520D"/>
    <w:rsid w:val="00C52C6A"/>
    <w:rsid w:val="00C540FA"/>
    <w:rsid w:val="00C76AAB"/>
    <w:rsid w:val="00C82866"/>
    <w:rsid w:val="00C9291E"/>
    <w:rsid w:val="00CA1623"/>
    <w:rsid w:val="00CB1BCB"/>
    <w:rsid w:val="00CB53D1"/>
    <w:rsid w:val="00CB7ECD"/>
    <w:rsid w:val="00CC0D4D"/>
    <w:rsid w:val="00CC3753"/>
    <w:rsid w:val="00CC6D74"/>
    <w:rsid w:val="00CD551D"/>
    <w:rsid w:val="00CD7043"/>
    <w:rsid w:val="00CE3CD2"/>
    <w:rsid w:val="00CE43AC"/>
    <w:rsid w:val="00CE6130"/>
    <w:rsid w:val="00CE6E0F"/>
    <w:rsid w:val="00CF0530"/>
    <w:rsid w:val="00CF3FF6"/>
    <w:rsid w:val="00D02B8D"/>
    <w:rsid w:val="00D030D8"/>
    <w:rsid w:val="00D24107"/>
    <w:rsid w:val="00D24EAD"/>
    <w:rsid w:val="00D327CC"/>
    <w:rsid w:val="00D34A47"/>
    <w:rsid w:val="00D37A18"/>
    <w:rsid w:val="00D40076"/>
    <w:rsid w:val="00D407CE"/>
    <w:rsid w:val="00D50126"/>
    <w:rsid w:val="00D52F38"/>
    <w:rsid w:val="00D86DED"/>
    <w:rsid w:val="00DA586F"/>
    <w:rsid w:val="00DB7B5E"/>
    <w:rsid w:val="00DC4D32"/>
    <w:rsid w:val="00DD043F"/>
    <w:rsid w:val="00DD0EDF"/>
    <w:rsid w:val="00DD55A4"/>
    <w:rsid w:val="00DD64A5"/>
    <w:rsid w:val="00DF0D2F"/>
    <w:rsid w:val="00DF1879"/>
    <w:rsid w:val="00E024F4"/>
    <w:rsid w:val="00E05E98"/>
    <w:rsid w:val="00E13E70"/>
    <w:rsid w:val="00E23935"/>
    <w:rsid w:val="00E33339"/>
    <w:rsid w:val="00E33AF5"/>
    <w:rsid w:val="00E33E39"/>
    <w:rsid w:val="00E41FC7"/>
    <w:rsid w:val="00E42284"/>
    <w:rsid w:val="00E460EB"/>
    <w:rsid w:val="00E81FE6"/>
    <w:rsid w:val="00E82520"/>
    <w:rsid w:val="00E915D1"/>
    <w:rsid w:val="00E91F0B"/>
    <w:rsid w:val="00E9566C"/>
    <w:rsid w:val="00EB2291"/>
    <w:rsid w:val="00EB3291"/>
    <w:rsid w:val="00EB618E"/>
    <w:rsid w:val="00ED1676"/>
    <w:rsid w:val="00ED57FE"/>
    <w:rsid w:val="00EE15B3"/>
    <w:rsid w:val="00EE250C"/>
    <w:rsid w:val="00EE59C9"/>
    <w:rsid w:val="00EE6884"/>
    <w:rsid w:val="00EE7F79"/>
    <w:rsid w:val="00EF56C5"/>
    <w:rsid w:val="00EF7694"/>
    <w:rsid w:val="00F03F2C"/>
    <w:rsid w:val="00F04A1F"/>
    <w:rsid w:val="00F10294"/>
    <w:rsid w:val="00F37161"/>
    <w:rsid w:val="00F37241"/>
    <w:rsid w:val="00F43555"/>
    <w:rsid w:val="00F50829"/>
    <w:rsid w:val="00F514A1"/>
    <w:rsid w:val="00F523D0"/>
    <w:rsid w:val="00F57A2C"/>
    <w:rsid w:val="00F6228F"/>
    <w:rsid w:val="00F746BA"/>
    <w:rsid w:val="00F86120"/>
    <w:rsid w:val="00FA5445"/>
    <w:rsid w:val="00FA6674"/>
    <w:rsid w:val="00FB45D2"/>
    <w:rsid w:val="00FC3FF7"/>
    <w:rsid w:val="00FD064B"/>
    <w:rsid w:val="00FE00B6"/>
    <w:rsid w:val="00FF4350"/>
    <w:rsid w:val="00FF798E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E7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AF5"/>
    <w:pPr>
      <w:suppressAutoHyphens/>
    </w:pPr>
    <w:rPr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qFormat/>
    <w:rsid w:val="00E33AF5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E33AF5"/>
    <w:rPr>
      <w:rFonts w:ascii="Book Antiqua" w:hAnsi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E33AF5"/>
  </w:style>
  <w:style w:type="paragraph" w:styleId="BodyText">
    <w:name w:val="Body Text"/>
    <w:basedOn w:val="Normal"/>
    <w:rsid w:val="00E33AF5"/>
    <w:rPr>
      <w:rFonts w:ascii="Verdana" w:hAnsi="Verdana"/>
      <w:sz w:val="20"/>
      <w:szCs w:val="20"/>
    </w:rPr>
  </w:style>
  <w:style w:type="paragraph" w:styleId="Header">
    <w:name w:val="header"/>
    <w:basedOn w:val="Normal"/>
    <w:rsid w:val="00E33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AF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36385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2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4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4313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AF5"/>
    <w:pPr>
      <w:suppressAutoHyphens/>
    </w:pPr>
    <w:rPr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qFormat/>
    <w:rsid w:val="00E33AF5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E33AF5"/>
    <w:rPr>
      <w:rFonts w:ascii="Book Antiqua" w:hAnsi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E33AF5"/>
  </w:style>
  <w:style w:type="paragraph" w:styleId="BodyText">
    <w:name w:val="Body Text"/>
    <w:basedOn w:val="Normal"/>
    <w:rsid w:val="00E33AF5"/>
    <w:rPr>
      <w:rFonts w:ascii="Verdana" w:hAnsi="Verdana"/>
      <w:sz w:val="20"/>
      <w:szCs w:val="20"/>
    </w:rPr>
  </w:style>
  <w:style w:type="paragraph" w:styleId="Header">
    <w:name w:val="header"/>
    <w:basedOn w:val="Normal"/>
    <w:rsid w:val="00E33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AF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36385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2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4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431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ali.Shirley\Desktop\Resume%20-%20Practice%20CV\Reference%20Documents\Synechro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2B19-84D9-4BB4-90E3-8BD0339A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Synechron_Template</Template>
  <TotalTime>41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Synechron</vt:lpstr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Synechron</dc:title>
  <dc:subject/>
  <dc:creator>Synechron</dc:creator>
  <cp:keywords/>
  <cp:lastModifiedBy>Windows User</cp:lastModifiedBy>
  <cp:revision>35</cp:revision>
  <cp:lastPrinted>2018-02-01T08:14:00Z</cp:lastPrinted>
  <dcterms:created xsi:type="dcterms:W3CDTF">2021-08-09T08:09:00Z</dcterms:created>
  <dcterms:modified xsi:type="dcterms:W3CDTF">2021-12-13T10:21:00Z</dcterms:modified>
</cp:coreProperties>
</file>